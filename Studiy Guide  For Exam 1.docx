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940" w:leftChars="0" w:firstLine="420" w:firstLineChars="0"/>
        <w:rPr>
          <w:b/>
          <w:bCs/>
        </w:rPr>
      </w:pPr>
      <w:r>
        <w:rPr>
          <w:b/>
          <w:bCs/>
        </w:rPr>
        <w:t xml:space="preserve">Study Guide for CS 363 Test </w:t>
      </w:r>
    </w:p>
    <w:p>
      <w:pPr>
        <w:pStyle w:val="3"/>
        <w:keepNext w:val="0"/>
        <w:keepLines w:val="0"/>
        <w:widowControl/>
        <w:suppressLineNumbers w:val="0"/>
        <w:rPr>
          <w:b/>
          <w:bCs/>
        </w:rPr>
      </w:pPr>
      <w:r>
        <w:rPr>
          <w:b/>
          <w:bCs/>
        </w:rPr>
        <w:t>Exercise 1</w:t>
      </w:r>
    </w:p>
    <w:p>
      <w:pPr>
        <w:pStyle w:val="3"/>
        <w:keepNext w:val="0"/>
        <w:keepLines w:val="0"/>
        <w:widowControl/>
        <w:suppressLineNumbers w:val="0"/>
        <w:spacing w:after="0" w:afterAutospacing="0"/>
      </w:pPr>
      <w:r>
        <w:t>Revisit your solution to lab exercise 1.1, addressing the following questions along the way.</w:t>
      </w:r>
    </w:p>
    <w:p>
      <w:pPr>
        <w:pStyle w:val="3"/>
        <w:keepNext w:val="0"/>
        <w:keepLines w:val="0"/>
        <w:widowControl/>
        <w:suppressLineNumbers w:val="0"/>
        <w:spacing w:before="0" w:beforeAutospacing="0" w:after="0" w:afterAutospacing="0"/>
        <w:rPr>
          <w:lang w:val="en-US" w:eastAsia="zh-CN"/>
        </w:rPr>
      </w:pPr>
      <w:r>
        <w:rPr>
          <w:lang w:val="en-US" w:eastAsia="zh-CN"/>
        </w:rPr>
        <w:t xml:space="preserve">Compare and contrast: </w:t>
      </w:r>
    </w:p>
    <w:p>
      <w:pPr>
        <w:pStyle w:val="3"/>
        <w:keepNext w:val="0"/>
        <w:keepLines w:val="0"/>
        <w:widowControl/>
        <w:suppressLineNumbers w:val="0"/>
        <w:spacing w:before="0" w:beforeAutospacing="0" w:after="0" w:afterAutospacing="0"/>
        <w:ind w:left="420" w:leftChars="0" w:firstLine="420" w:firstLineChars="0"/>
        <w:rPr>
          <w:lang w:val="en-US" w:eastAsia="zh-CN"/>
        </w:rPr>
      </w:pPr>
      <w:r>
        <w:rPr>
          <w:lang w:val="en-US" w:eastAsia="zh-CN"/>
        </w:rPr>
        <w:t>The Internet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420" w:leftChars="0" w:right="0" w:rightChars="0" w:firstLine="420" w:firstLineChars="0"/>
        <w:jc w:val="left"/>
        <w:textAlignment w:val="auto"/>
        <w:outlineLvl w:val="9"/>
        <w:rPr>
          <w:rStyle w:val="4"/>
          <w:lang w:val="en-US" w:eastAsia="zh-CN"/>
        </w:rPr>
      </w:pPr>
      <w:r>
        <w:rPr>
          <w:rStyle w:val="4"/>
          <w:lang w:val="en-US" w:eastAsia="zh-CN"/>
        </w:rPr>
        <w:t>The World-Wide Web</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420" w:leftChars="0" w:right="0" w:rightChars="0" w:firstLine="420" w:firstLineChars="0"/>
        <w:jc w:val="left"/>
        <w:textAlignment w:val="auto"/>
        <w:outlineLvl w:val="9"/>
        <w:rPr>
          <w:rStyle w:val="4"/>
          <w:b/>
          <w:bCs/>
          <w:lang w:eastAsia="zh-CN"/>
        </w:rPr>
      </w:pPr>
      <w:r>
        <w:rPr>
          <w:rStyle w:val="4"/>
          <w:b/>
          <w:bCs/>
          <w:lang w:eastAsia="zh-CN"/>
        </w:rPr>
        <w:t xml:space="preserve">The Internet is comprised of nodes, that connect to each other. The world-wide web is the addresses after http:/... The way the World-Wide web is constructed is it often uses the Internet as a protocol. </w:t>
      </w:r>
    </w:p>
    <w:p>
      <w:pPr>
        <w:pStyle w:val="3"/>
        <w:keepNext w:val="0"/>
        <w:keepLines w:val="0"/>
        <w:widowControl/>
        <w:suppressLineNumbers w:val="0"/>
        <w:spacing w:before="0" w:beforeAutospacing="0" w:after="0" w:afterAutospacing="0"/>
        <w:rPr>
          <w:lang w:val="en-US" w:eastAsia="zh-CN"/>
        </w:rPr>
      </w:pPr>
      <w:r>
        <w:rPr>
          <w:lang w:val="en-US" w:eastAsia="zh-CN"/>
        </w:rPr>
        <w:t xml:space="preserve">Compare and contrast SPAs with: </w:t>
      </w:r>
    </w:p>
    <w:p>
      <w:pPr>
        <w:pStyle w:val="3"/>
        <w:keepNext w:val="0"/>
        <w:keepLines w:val="0"/>
        <w:widowControl/>
        <w:suppressLineNumbers w:val="0"/>
        <w:spacing w:before="0" w:beforeAutospacing="0" w:after="0" w:afterAutospacing="0"/>
        <w:ind w:left="420" w:leftChars="0" w:firstLine="420" w:firstLineChars="0"/>
        <w:rPr>
          <w:lang w:val="en-US" w:eastAsia="zh-CN"/>
        </w:rPr>
      </w:pPr>
      <w:r>
        <w:rPr>
          <w:lang w:val="en-US" w:eastAsia="zh-CN"/>
        </w:rPr>
        <w:t>Traditional webpages</w:t>
      </w:r>
    </w:p>
    <w:p>
      <w:pPr>
        <w:pStyle w:val="3"/>
        <w:keepNext w:val="0"/>
        <w:keepLines w:val="0"/>
        <w:widowControl/>
        <w:suppressLineNumbers w:val="0"/>
        <w:spacing w:before="0" w:beforeAutospacing="0" w:after="0" w:afterAutospacing="0"/>
        <w:ind w:left="420" w:leftChars="0" w:firstLine="420" w:firstLineChars="0"/>
        <w:rPr>
          <w:lang w:val="en-US" w:eastAsia="zh-CN"/>
        </w:rPr>
      </w:pPr>
      <w:r>
        <w:rPr>
          <w:lang w:val="en-US" w:eastAsia="zh-CN"/>
        </w:rPr>
        <w:t>Desktop applications</w:t>
      </w:r>
    </w:p>
    <w:p>
      <w:pPr>
        <w:pStyle w:val="3"/>
        <w:keepNext w:val="0"/>
        <w:keepLines w:val="0"/>
        <w:widowControl/>
        <w:suppressLineNumbers w:val="0"/>
        <w:spacing w:before="0" w:beforeAutospacing="0" w:after="0" w:afterAutospacing="0"/>
        <w:ind w:left="420" w:leftChars="0" w:firstLine="420" w:firstLineChars="0"/>
        <w:rPr>
          <w:b/>
          <w:bCs/>
          <w:lang w:eastAsia="zh-CN"/>
        </w:rPr>
      </w:pPr>
      <w:r>
        <w:rPr>
          <w:b/>
          <w:bCs/>
          <w:lang w:eastAsia="zh-CN"/>
        </w:rPr>
        <w:t>SPA</w:t>
      </w:r>
      <w:r>
        <w:rPr>
          <w:rFonts w:hint="default"/>
          <w:b/>
          <w:bCs/>
          <w:lang w:eastAsia="zh-CN"/>
        </w:rPr>
        <w:t xml:space="preserve">’s (Single Page Applications) are like Desktop Applications in that they both strive to put the heavy lifting and processing on the client’s side. The button presses, the interactions are dealt with on the clients side. SPA’s are like webpages, in that they both are Internet protocols based in HTTP/HTPPS. SPA’s are unlike Desktop Applications, because one is obviously online, and thus is “normalized” across web browsers. SPA’s are unlike traditional webpages because SPA’s focus on putting the control in the clients hands, where traditional webpages, put the control of the web app in the servers hands. Performance wise, this particular comparisons differences can shine through. </w:t>
      </w:r>
    </w:p>
    <w:p>
      <w:pPr>
        <w:keepNext w:val="0"/>
        <w:keepLines w:val="0"/>
        <w:widowControl/>
        <w:numPr>
          <w:ilvl w:val="0"/>
          <w:numId w:val="0"/>
        </w:numPr>
        <w:suppressLineNumbers w:val="0"/>
        <w:spacing w:beforeAutospacing="0" w:after="0" w:afterAutospacing="1"/>
        <w:ind w:left="360" w:leftChars="0"/>
        <w:rPr>
          <w:b/>
          <w:bCs/>
        </w:rPr>
      </w:pPr>
    </w:p>
    <w:p>
      <w:pPr>
        <w:keepNext w:val="0"/>
        <w:keepLines w:val="0"/>
        <w:widowControl/>
        <w:numPr>
          <w:ilvl w:val="0"/>
          <w:numId w:val="0"/>
        </w:numPr>
        <w:suppressLineNumbers w:val="0"/>
        <w:spacing w:before="0" w:beforeAutospacing="1" w:afterAutospacing="0"/>
        <w:rPr>
          <w:b/>
          <w:bCs/>
          <w:sz w:val="22"/>
          <w:szCs w:val="28"/>
          <w:vertAlign w:val="baseline"/>
        </w:rPr>
      </w:pPr>
      <w:r>
        <w:rPr>
          <w:b/>
          <w:bCs/>
          <w:sz w:val="22"/>
          <w:szCs w:val="28"/>
          <w:vertAlign w:val="baseline"/>
        </w:rPr>
        <w:t>Exercise 2</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pPr>
      <w:r>
        <w:t>Is JavaScript a “kluge”? a “sloppy” language? If so, give examples of why; if not, explain why not.</w:t>
      </w:r>
    </w:p>
    <w:p>
      <w:pPr>
        <w:pStyle w:val="3"/>
        <w:keepNext w:val="0"/>
        <w:keepLines w:val="0"/>
        <w:widowControl/>
        <w:suppressLineNumbers w:val="0"/>
        <w:spacing w:before="0" w:beforeAutospacing="0" w:after="0" w:afterAutospacing="0"/>
        <w:rPr>
          <w:rFonts w:hint="default"/>
          <w:b/>
          <w:bCs/>
        </w:rPr>
      </w:pPr>
      <w:r>
        <w:rPr>
          <w:b/>
          <w:bCs/>
        </w:rPr>
        <w:t xml:space="preserve">JavaScript is considered a </w:t>
      </w:r>
      <w:r>
        <w:rPr>
          <w:rFonts w:hint="default"/>
          <w:b/>
          <w:bCs/>
        </w:rPr>
        <w:t xml:space="preserve">“sloppy” language because the nature of the language is not meant to build objects, or traditional reasons. JavaScript was meant to be used/integrated into websites, and as such it’s syntax structure seems a bit sloppy. One example is the use of functions. If you want to define a function, there is no set way to do it. You can do it two ways: Anonymous Functions. In normal language every function needs an identifier (name), but in javascript you don't. </w:t>
      </w:r>
    </w:p>
    <w:p>
      <w:pPr>
        <w:pStyle w:val="3"/>
        <w:keepNext w:val="0"/>
        <w:keepLines w:val="0"/>
        <w:widowControl/>
        <w:suppressLineNumbers w:val="0"/>
        <w:spacing w:before="0" w:beforeAutospacing="0" w:after="0" w:afterAutospacing="0"/>
        <w:rPr>
          <w:rFonts w:hint="default"/>
          <w:b/>
          <w:bC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SimSun" w:hAnsi="SimSun" w:eastAsia="SimSun" w:cs="SimSun"/>
          <w:kern w:val="0"/>
          <w:sz w:val="24"/>
          <w:szCs w:val="24"/>
          <w:lang w:val="en-US" w:eastAsia="zh-CN" w:bidi="ar"/>
        </w:rPr>
      </w:pPr>
      <w:r>
        <w:rPr>
          <w:rFonts w:ascii="SimSun" w:hAnsi="SimSun" w:eastAsia="SimSun" w:cs="SimSun"/>
          <w:kern w:val="0"/>
          <w:sz w:val="24"/>
          <w:szCs w:val="24"/>
          <w:lang w:eastAsia="zh-CN" w:bidi="ar"/>
        </w:rPr>
        <w:t>R</w:t>
      </w:r>
      <w:r>
        <w:rPr>
          <w:rFonts w:ascii="SimSun" w:hAnsi="SimSun" w:eastAsia="SimSun" w:cs="SimSun"/>
          <w:kern w:val="0"/>
          <w:sz w:val="24"/>
          <w:szCs w:val="24"/>
          <w:lang w:val="en-US" w:eastAsia="zh-CN" w:bidi="ar"/>
        </w:rPr>
        <w:t>eview the JavaScript features listed in Guide 2.1.a.</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Times New Roman" w:hAnsi="Times New Roman" w:eastAsia="SimSun" w:cs="Times New Roman"/>
          <w:b/>
          <w:bCs/>
          <w:kern w:val="0"/>
          <w:sz w:val="24"/>
          <w:szCs w:val="24"/>
          <w:lang w:val="en-US" w:eastAsia="zh-CN" w:bidi="ar"/>
        </w:rPr>
      </w:pPr>
      <w:r>
        <w:rPr>
          <w:rFonts w:ascii="Times New Roman" w:hAnsi="Times New Roman" w:eastAsia="SimSun" w:cs="Times New Roman"/>
          <w:b/>
          <w:bCs/>
          <w:kern w:val="0"/>
          <w:sz w:val="24"/>
          <w:szCs w:val="24"/>
          <w:lang w:val="en-US" w:eastAsia="zh-CN" w:bidi="ar"/>
        </w:rPr>
        <w:t xml:space="preserve">First-class Functions- Functions that have variable names.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Times New Roman" w:hAnsi="Times New Roman" w:eastAsia="SimSun" w:cs="Times New Roman"/>
          <w:b/>
          <w:bCs/>
          <w:kern w:val="0"/>
          <w:sz w:val="24"/>
          <w:szCs w:val="24"/>
          <w:lang w:val="en-US" w:eastAsia="zh-CN" w:bidi="ar"/>
        </w:rPr>
      </w:pPr>
      <w:r>
        <w:rPr>
          <w:rFonts w:ascii="Times New Roman" w:hAnsi="Times New Roman" w:eastAsia="SimSun" w:cs="Times New Roman"/>
          <w:b/>
          <w:bCs/>
          <w:kern w:val="0"/>
          <w:sz w:val="24"/>
          <w:szCs w:val="24"/>
          <w:lang w:val="en-US" w:eastAsia="zh-CN" w:bidi="ar"/>
        </w:rPr>
        <w:t xml:space="preserve">Anonymous Functions- Functions that have no name.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Times New Roman" w:hAnsi="Times New Roman" w:eastAsia="SimSun" w:cs="Times New Roman"/>
          <w:b/>
          <w:bCs/>
          <w:kern w:val="0"/>
          <w:sz w:val="24"/>
          <w:szCs w:val="24"/>
          <w:lang w:val="en-US" w:eastAsia="zh-CN" w:bidi="ar"/>
        </w:rPr>
      </w:pPr>
      <w:r>
        <w:rPr>
          <w:rFonts w:ascii="Times New Roman" w:hAnsi="Times New Roman" w:eastAsia="SimSun" w:cs="Times New Roman"/>
          <w:b/>
          <w:bCs/>
          <w:kern w:val="0"/>
          <w:sz w:val="24"/>
          <w:szCs w:val="24"/>
          <w:lang w:val="en-US" w:eastAsia="zh-CN" w:bidi="ar"/>
        </w:rPr>
        <w:t>Polymorphism- Inheriting objects. Ex. A person object and a Student Object....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Times New Roman" w:hAnsi="Times New Roman" w:eastAsia="SimSun" w:cs="Times New Roman"/>
          <w:b/>
          <w:bCs/>
          <w:kern w:val="0"/>
          <w:sz w:val="24"/>
          <w:szCs w:val="24"/>
          <w:lang w:val="en-US" w:eastAsia="zh-CN" w:bidi="ar"/>
        </w:rPr>
      </w:pPr>
      <w:r>
        <w:rPr>
          <w:rFonts w:ascii="Times New Roman" w:hAnsi="Times New Roman" w:eastAsia="SimSun" w:cs="Times New Roman"/>
          <w:b/>
          <w:bCs/>
          <w:kern w:val="0"/>
          <w:sz w:val="24"/>
          <w:szCs w:val="24"/>
          <w:lang w:val="en-US" w:eastAsia="zh-CN" w:bidi="ar"/>
        </w:rPr>
        <w:t xml:space="preserve">Closures- Calling an inner function in a outer function.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 xml:space="preserve">‘Strict Mode’- A tighter syntax checker mode. Normal silent errors, would throw errors and stop programs. It speeds up execution.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 xml:space="preserve">This keyword- The ‘this’ keyword lets you access private member variables in the program.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 xml:space="preserve">Promises- A object that describes a eventful completion or failure of asynchronous operation.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SimSun" w:hAnsi="SimSun" w:eastAsia="SimSun" w:cs="SimSun"/>
          <w:b/>
          <w:bCs/>
          <w:kern w:val="0"/>
          <w:sz w:val="24"/>
          <w:szCs w:val="24"/>
          <w:lang w:val="en-US" w:eastAsia="zh-CN" w:bidi="ar"/>
        </w:rPr>
      </w:pPr>
    </w:p>
    <w:p>
      <w:pPr>
        <w:pStyle w:val="3"/>
        <w:keepNext w:val="0"/>
        <w:keepLines w:val="0"/>
        <w:widowControl/>
        <w:suppressLineNumbers w:val="0"/>
        <w:spacing w:before="0" w:beforeAutospacing="0" w:after="0" w:afterAutospacing="0"/>
        <w:rPr>
          <w:b/>
          <w:bCs/>
        </w:rPr>
      </w:pPr>
      <w:r>
        <w:rPr>
          <w:b/>
          <w:bCs/>
        </w:rPr>
        <w:t>Exercise 3</w:t>
      </w:r>
    </w:p>
    <w:p>
      <w:pPr>
        <w:pStyle w:val="3"/>
        <w:keepNext w:val="0"/>
        <w:keepLines w:val="0"/>
        <w:widowControl/>
        <w:suppressLineNumbers w:val="0"/>
        <w:spacing w:before="0" w:beforeAutospacing="0" w:after="0" w:afterAutospacing="0"/>
      </w:pPr>
      <w:r>
        <w:t>What are some web development stacks?</w:t>
      </w:r>
    </w:p>
    <w:p>
      <w:pPr>
        <w:pStyle w:val="3"/>
        <w:keepNext w:val="0"/>
        <w:keepLines w:val="0"/>
        <w:widowControl/>
        <w:suppressLineNumbers w:val="0"/>
        <w:spacing w:before="0" w:beforeAutospacing="0" w:after="0" w:afterAutospacing="0"/>
        <w:rPr>
          <w:b/>
          <w:bCs/>
        </w:rPr>
      </w:pPr>
      <w:r>
        <w:rPr>
          <w:b/>
          <w:bCs/>
        </w:rPr>
        <w:t xml:space="preserve">Web Stack, are software that are required for Web Development. One web devolpment stacks are LAMP. LAMP has Linux, Apache for web server, MySQL for relational databases, PHP is the object oriented scripting language. </w:t>
      </w:r>
    </w:p>
    <w:p>
      <w:pPr>
        <w:pStyle w:val="3"/>
        <w:keepNext w:val="0"/>
        <w:keepLines w:val="0"/>
        <w:widowControl/>
        <w:suppressLineNumbers w:val="0"/>
        <w:spacing w:before="0" w:beforeAutospacing="0" w:after="0" w:afterAutospacing="0"/>
      </w:pPr>
      <w:r>
        <w:t>What is the value of choosing Node.js?</w:t>
      </w:r>
    </w:p>
    <w:p>
      <w:pPr>
        <w:keepNext w:val="0"/>
        <w:keepLines w:val="0"/>
        <w:widowControl/>
        <w:numPr>
          <w:ilvl w:val="0"/>
          <w:numId w:val="1"/>
        </w:numPr>
        <w:suppressLineNumbers w:val="0"/>
        <w:tabs>
          <w:tab w:val="left" w:pos="720"/>
        </w:tabs>
        <w:spacing w:beforeAutospacing="0" w:after="0" w:afterAutospacing="1"/>
        <w:ind w:left="300" w:leftChars="0" w:hanging="360" w:firstLineChars="0"/>
      </w:pPr>
      <w:r>
        <w:rPr>
          <w:b/>
          <w:bCs/>
        </w:rPr>
        <w:t>It works on all major platforms, Microshit, Macinshit, and Linux.</w:t>
      </w:r>
    </w:p>
    <w:p>
      <w:pPr>
        <w:keepNext w:val="0"/>
        <w:keepLines w:val="0"/>
        <w:widowControl/>
        <w:numPr>
          <w:ilvl w:val="0"/>
          <w:numId w:val="1"/>
        </w:numPr>
        <w:suppressLineNumbers w:val="0"/>
        <w:tabs>
          <w:tab w:val="left" w:pos="720"/>
        </w:tabs>
        <w:spacing w:beforeAutospacing="0" w:after="0" w:afterAutospacing="1"/>
        <w:ind w:left="300" w:leftChars="0" w:hanging="360" w:firstLineChars="0"/>
      </w:pPr>
      <w:r>
        <w:rPr>
          <w:b/>
          <w:bCs/>
        </w:rPr>
        <w:t>It is event-driven.</w:t>
      </w:r>
    </w:p>
    <w:p>
      <w:pPr>
        <w:keepNext w:val="0"/>
        <w:keepLines w:val="0"/>
        <w:widowControl/>
        <w:numPr>
          <w:ilvl w:val="0"/>
          <w:numId w:val="1"/>
        </w:numPr>
        <w:suppressLineNumbers w:val="0"/>
        <w:tabs>
          <w:tab w:val="left" w:pos="720"/>
        </w:tabs>
        <w:spacing w:beforeAutospacing="0" w:after="0" w:afterAutospacing="1"/>
        <w:ind w:left="300" w:leftChars="0" w:hanging="360" w:firstLineChars="0"/>
      </w:pPr>
      <w:r>
        <w:rPr>
          <w:b/>
          <w:bCs/>
        </w:rPr>
        <w:t>Non-blocking I/O that makes it lightweight and efficent</w:t>
      </w:r>
    </w:p>
    <w:p>
      <w:pPr>
        <w:keepNext w:val="0"/>
        <w:keepLines w:val="0"/>
        <w:widowControl/>
        <w:numPr>
          <w:ilvl w:val="0"/>
          <w:numId w:val="1"/>
        </w:numPr>
        <w:suppressLineNumbers w:val="0"/>
        <w:tabs>
          <w:tab w:val="left" w:pos="720"/>
        </w:tabs>
        <w:spacing w:beforeAutospacing="0" w:afterAutospacing="0"/>
        <w:ind w:left="300" w:leftChars="0" w:hanging="360" w:firstLineChars="0"/>
      </w:pPr>
      <w:r>
        <w:rPr>
          <w:b/>
          <w:bCs/>
        </w:rPr>
        <w:t>No Buffering, data is received in chunks.</w:t>
      </w:r>
      <w:r>
        <w:rPr>
          <w:b/>
          <w:bCs/>
        </w:rPr>
        <w:tab/>
      </w:r>
    </w:p>
    <w:p>
      <w:pPr>
        <w:pStyle w:val="3"/>
        <w:keepNext w:val="0"/>
        <w:keepLines w:val="0"/>
        <w:widowControl/>
        <w:suppressLineNumbers w:val="0"/>
        <w:spacing w:before="0" w:beforeAutospacing="0" w:after="0" w:afterAutospacing="0"/>
        <w:rPr>
          <w:lang w:val="en-US" w:eastAsia="zh-CN"/>
        </w:rPr>
      </w:pPr>
      <w:r>
        <w:rPr>
          <w:lang w:val="en-US" w:eastAsia="zh-CN"/>
        </w:rPr>
        <w:t>Consider the sample Node.js server code. What evidence do you see of the key features of JavaScript and of Node.js?</w:t>
      </w:r>
    </w:p>
    <w:p>
      <w:pPr>
        <w:pStyle w:val="3"/>
        <w:keepNext w:val="0"/>
        <w:keepLines w:val="0"/>
        <w:widowControl/>
        <w:suppressLineNumbers w:val="0"/>
        <w:spacing w:before="0" w:beforeAutospacing="0" w:after="0" w:afterAutospacing="0"/>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 xml:space="preserve">-First-Class functions, the http.createserver, is a function given to a variable const. </w:t>
      </w:r>
    </w:p>
    <w:p>
      <w:pPr>
        <w:pStyle w:val="3"/>
        <w:keepNext w:val="0"/>
        <w:keepLines w:val="0"/>
        <w:widowControl/>
        <w:suppressLineNumbers w:val="0"/>
        <w:spacing w:before="0" w:beforeAutospacing="0" w:after="0" w:afterAutospacing="0"/>
        <w:rPr>
          <w:b/>
          <w:bCs/>
          <w:lang w:eastAsia="zh-CN"/>
        </w:rPr>
      </w:pPr>
      <w:r>
        <w:rPr>
          <w:rFonts w:hint="default" w:ascii="Times New Roman" w:hAnsi="Times New Roman" w:eastAsia="SimSun" w:cs="Times New Roman"/>
          <w:b/>
          <w:bCs/>
          <w:kern w:val="0"/>
          <w:sz w:val="24"/>
          <w:szCs w:val="24"/>
          <w:lang w:val="en-US" w:eastAsia="zh-CN" w:bidi="ar"/>
        </w:rPr>
        <w:t>-There are anonymous</w:t>
      </w:r>
      <w:r>
        <w:rPr>
          <w:b/>
          <w:bCs/>
          <w:lang w:eastAsia="zh-CN"/>
        </w:rPr>
        <w:t xml:space="preserve"> functions () =&gt; {} with the server.listen....</w:t>
      </w:r>
    </w:p>
    <w:p>
      <w:pPr>
        <w:pStyle w:val="3"/>
        <w:keepNext w:val="0"/>
        <w:keepLines w:val="0"/>
        <w:widowControl/>
        <w:suppressLineNumbers w:val="0"/>
        <w:spacing w:before="0" w:beforeAutospacing="0" w:after="0" w:afterAutospacing="0"/>
        <w:rPr>
          <w:lang w:val="en-US" w:eastAsia="zh-CN"/>
        </w:rPr>
      </w:pPr>
      <w:r>
        <w:rPr>
          <w:lang w:val="en-US" w:eastAsia="zh-CN"/>
        </w:rPr>
        <w:t>Consider the sample server’s use of Node.js modules. Of what value are modules and NPM?</w:t>
      </w:r>
    </w:p>
    <w:p>
      <w:pPr>
        <w:pStyle w:val="3"/>
        <w:keepNext w:val="0"/>
        <w:keepLines w:val="0"/>
        <w:widowControl/>
        <w:suppressLineNumbers w:val="0"/>
        <w:spacing w:before="0" w:beforeAutospacing="0" w:after="0" w:afterAutospacing="0"/>
        <w:rPr>
          <w:b/>
          <w:bCs/>
          <w:lang w:eastAsia="zh-CN"/>
        </w:rPr>
      </w:pPr>
      <w:r>
        <w:rPr>
          <w:b/>
          <w:bCs/>
          <w:lang w:eastAsia="zh-CN"/>
        </w:rPr>
        <w:t xml:space="preserve">The modules have the dependencies for the server to run. The NPM is the package manager that is used to download dependencies for the server to run. </w:t>
      </w:r>
    </w:p>
    <w:p>
      <w:pPr>
        <w:pStyle w:val="3"/>
        <w:keepNext w:val="0"/>
        <w:keepLines w:val="0"/>
        <w:widowControl/>
        <w:suppressLineNumbers w:val="0"/>
        <w:spacing w:before="0" w:beforeAutospacing="0" w:after="0" w:afterAutospacing="0"/>
        <w:rPr>
          <w:b/>
          <w:bCs/>
          <w:lang w:eastAsia="zh-CN"/>
        </w:rPr>
      </w:pPr>
    </w:p>
    <w:p>
      <w:pPr>
        <w:numPr>
          <w:ilvl w:val="0"/>
          <w:numId w:val="2"/>
        </w:numPr>
        <w:jc w:val="left"/>
      </w:pPr>
      <w:r>
        <w:rPr>
          <w:b w:val="0"/>
          <w:bCs w:val="0"/>
        </w:rPr>
        <w:t>As we May Think</w:t>
      </w:r>
    </w:p>
    <w:p>
      <w:pPr>
        <w:numPr>
          <w:ilvl w:val="1"/>
          <w:numId w:val="2"/>
        </w:numPr>
        <w:tabs>
          <w:tab w:val="left" w:pos="840"/>
        </w:tabs>
        <w:ind w:left="840" w:leftChars="0" w:hanging="420" w:firstLineChars="0"/>
        <w:jc w:val="left"/>
      </w:pPr>
      <w:r>
        <w:t>To what war is Bush referring?</w:t>
      </w:r>
    </w:p>
    <w:p>
      <w:pPr>
        <w:numPr>
          <w:ilvl w:val="0"/>
          <w:numId w:val="0"/>
        </w:numPr>
        <w:tabs>
          <w:tab w:val="clear" w:pos="720"/>
        </w:tabs>
        <w:ind w:left="420" w:leftChars="0" w:firstLine="420" w:firstLineChars="0"/>
        <w:jc w:val="left"/>
        <w:rPr>
          <w:b/>
          <w:bCs/>
        </w:rPr>
      </w:pPr>
      <w:r>
        <w:rPr>
          <w:b/>
          <w:bCs/>
        </w:rPr>
        <w:t>World War Two</w:t>
      </w:r>
    </w:p>
    <w:p>
      <w:pPr>
        <w:numPr>
          <w:ilvl w:val="0"/>
          <w:numId w:val="0"/>
        </w:numPr>
        <w:tabs>
          <w:tab w:val="clear" w:pos="720"/>
        </w:tabs>
        <w:ind w:left="420" w:leftChars="0" w:firstLine="420" w:firstLineChars="0"/>
        <w:jc w:val="left"/>
        <w:rPr>
          <w:b/>
          <w:bCs/>
        </w:rPr>
      </w:pPr>
    </w:p>
    <w:p>
      <w:pPr>
        <w:numPr>
          <w:ilvl w:val="1"/>
          <w:numId w:val="2"/>
        </w:numPr>
        <w:tabs>
          <w:tab w:val="left" w:pos="840"/>
        </w:tabs>
        <w:ind w:left="840" w:leftChars="0" w:hanging="420" w:firstLineChars="0"/>
        <w:jc w:val="left"/>
      </w:pPr>
      <w:r>
        <w:t xml:space="preserve">With what problem is Bush concerned and how does he propose to solve it? </w:t>
      </w:r>
    </w:p>
    <w:p>
      <w:pPr>
        <w:numPr>
          <w:ilvl w:val="0"/>
          <w:numId w:val="0"/>
        </w:numPr>
        <w:tabs>
          <w:tab w:val="clear" w:pos="720"/>
        </w:tabs>
        <w:ind w:left="420" w:leftChars="0" w:firstLine="420" w:firstLineChars="0"/>
        <w:jc w:val="left"/>
        <w:rPr>
          <w:b/>
          <w:bCs/>
        </w:rPr>
      </w:pPr>
      <w:r>
        <w:rPr>
          <w:b/>
          <w:bCs/>
        </w:rPr>
        <w:t xml:space="preserve">The idea of extending human memory and human ability, to catalogue categorize and recollect the totality of human information. </w:t>
      </w:r>
    </w:p>
    <w:p>
      <w:pPr>
        <w:numPr>
          <w:ilvl w:val="0"/>
          <w:numId w:val="0"/>
        </w:numPr>
        <w:tabs>
          <w:tab w:val="clear" w:pos="720"/>
        </w:tabs>
        <w:ind w:left="420" w:leftChars="0" w:firstLine="420" w:firstLineChars="0"/>
        <w:jc w:val="left"/>
        <w:rPr>
          <w:b/>
          <w:bCs/>
        </w:rPr>
      </w:pPr>
      <w:r>
        <w:rPr>
          <w:b/>
          <w:bCs/>
        </w:rPr>
        <w:t xml:space="preserve">He proposes the memex, a device with two screens,levers, and a magnetic tape (Computer server for a website), data would be linked to each other. </w:t>
      </w:r>
    </w:p>
    <w:p>
      <w:pPr>
        <w:numPr>
          <w:ilvl w:val="0"/>
          <w:numId w:val="0"/>
        </w:numPr>
        <w:tabs>
          <w:tab w:val="clear" w:pos="720"/>
        </w:tabs>
        <w:ind w:left="420" w:leftChars="0"/>
        <w:jc w:val="left"/>
      </w:pPr>
    </w:p>
    <w:p>
      <w:pPr>
        <w:numPr>
          <w:ilvl w:val="1"/>
          <w:numId w:val="2"/>
        </w:numPr>
        <w:tabs>
          <w:tab w:val="left" w:pos="840"/>
        </w:tabs>
        <w:ind w:left="840" w:leftChars="0" w:hanging="420" w:firstLineChars="0"/>
        <w:jc w:val="left"/>
      </w:pPr>
      <w:r>
        <w:t xml:space="preserve">Is there a modern-day equivalent to the </w:t>
      </w:r>
      <w:r>
        <w:rPr>
          <w:rStyle w:val="5"/>
        </w:rPr>
        <w:t>memex</w:t>
      </w:r>
      <w:r>
        <w:t>?</w:t>
      </w:r>
    </w:p>
    <w:p>
      <w:pPr>
        <w:numPr>
          <w:ilvl w:val="0"/>
          <w:numId w:val="0"/>
        </w:numPr>
        <w:tabs>
          <w:tab w:val="clear" w:pos="720"/>
        </w:tabs>
        <w:ind w:left="420" w:leftChars="0" w:firstLine="420" w:firstLineChars="0"/>
        <w:jc w:val="left"/>
        <w:rPr>
          <w:b w:val="0"/>
          <w:bCs w:val="0"/>
        </w:rPr>
      </w:pPr>
      <w:r>
        <w:rPr>
          <w:rFonts w:hint="default"/>
          <w:b/>
          <w:bCs/>
        </w:rPr>
        <w:t xml:space="preserve">The World-Wide web. That is to say the magnetic strips are hard drives, and the links, are trails of associated information, one could create and share collections of connected data which would not only be more intuitive. </w:t>
      </w:r>
    </w:p>
    <w:p>
      <w:pPr>
        <w:numPr>
          <w:ilvl w:val="0"/>
          <w:numId w:val="3"/>
        </w:numPr>
        <w:ind w:left="0" w:leftChars="0"/>
        <w:jc w:val="left"/>
        <w:rPr>
          <w:rFonts w:hint="default"/>
          <w:b w:val="0"/>
          <w:bCs w:val="0"/>
        </w:rPr>
      </w:pPr>
      <w:r>
        <w:rPr>
          <w:rFonts w:hint="default"/>
          <w:b w:val="0"/>
          <w:bCs w:val="0"/>
        </w:rPr>
        <w:t>Web Application Architecture from 10,000 Feet</w:t>
      </w:r>
    </w:p>
    <w:p>
      <w:pPr>
        <w:numPr>
          <w:ilvl w:val="1"/>
          <w:numId w:val="3"/>
        </w:numPr>
        <w:tabs>
          <w:tab w:val="left" w:pos="840"/>
        </w:tabs>
        <w:ind w:left="840" w:leftChars="0" w:hanging="420" w:firstLineChars="0"/>
        <w:jc w:val="left"/>
        <w:rPr>
          <w:rFonts w:hint="default"/>
          <w:b w:val="0"/>
          <w:bCs w:val="0"/>
        </w:rPr>
      </w:pPr>
      <w:r>
        <w:rPr>
          <w:rFonts w:hint="default"/>
          <w:b w:val="0"/>
          <w:bCs w:val="0"/>
        </w:rPr>
        <w:t>Why would one want to build a Single-Page Application (SPA)?</w:t>
      </w:r>
    </w:p>
    <w:p>
      <w:pPr>
        <w:numPr>
          <w:ilvl w:val="0"/>
          <w:numId w:val="0"/>
        </w:numPr>
        <w:tabs>
          <w:tab w:val="clear" w:pos="720"/>
        </w:tabs>
        <w:ind w:left="420" w:leftChars="0" w:firstLine="420" w:firstLineChars="0"/>
        <w:jc w:val="left"/>
        <w:rPr>
          <w:rFonts w:hint="default"/>
          <w:b/>
          <w:bCs/>
        </w:rPr>
      </w:pPr>
      <w:r>
        <w:rPr>
          <w:rFonts w:hint="default"/>
          <w:b/>
          <w:bCs/>
        </w:rPr>
        <w:t xml:space="preserve">Most of the data (code JS,HTML,CSS) is handled by the client, which means there isn’t latency and page hangups. Which means clients would be happier. </w:t>
      </w:r>
    </w:p>
    <w:p>
      <w:pPr>
        <w:numPr>
          <w:ilvl w:val="0"/>
          <w:numId w:val="0"/>
        </w:numPr>
        <w:tabs>
          <w:tab w:val="clear" w:pos="720"/>
        </w:tabs>
        <w:ind w:left="420" w:leftChars="0"/>
        <w:jc w:val="left"/>
        <w:rPr>
          <w:rFonts w:hint="default"/>
          <w:b w:val="0"/>
          <w:bCs w:val="0"/>
        </w:rPr>
      </w:pPr>
    </w:p>
    <w:p>
      <w:pPr>
        <w:numPr>
          <w:ilvl w:val="1"/>
          <w:numId w:val="3"/>
        </w:numPr>
        <w:tabs>
          <w:tab w:val="left" w:pos="840"/>
        </w:tabs>
        <w:ind w:left="840" w:leftChars="0" w:hanging="420" w:firstLineChars="0"/>
        <w:jc w:val="left"/>
        <w:rPr>
          <w:rFonts w:hint="default"/>
          <w:b w:val="0"/>
          <w:bCs w:val="0"/>
        </w:rPr>
      </w:pPr>
      <w:r>
        <w:rPr>
          <w:rFonts w:hint="default"/>
          <w:b w:val="0"/>
          <w:bCs w:val="0"/>
        </w:rPr>
        <w:t>What makes SPAs different from traditional applications?</w:t>
      </w:r>
    </w:p>
    <w:p>
      <w:pPr>
        <w:numPr>
          <w:ilvl w:val="0"/>
          <w:numId w:val="0"/>
        </w:numPr>
        <w:tabs>
          <w:tab w:val="clear" w:pos="720"/>
        </w:tabs>
        <w:ind w:left="420" w:leftChars="0" w:firstLine="420" w:firstLineChars="0"/>
        <w:jc w:val="left"/>
        <w:rPr>
          <w:rFonts w:hint="default"/>
          <w:b/>
          <w:bCs/>
        </w:rPr>
      </w:pPr>
      <w:r>
        <w:rPr>
          <w:rFonts w:hint="default"/>
          <w:b/>
          <w:bCs/>
        </w:rPr>
        <w:t xml:space="preserve">SPA’s have it so that the client has all the code, while the database is on the server side. So it makes the client feel like a native app, much like apps on your phone. </w:t>
      </w:r>
    </w:p>
    <w:p>
      <w:pPr>
        <w:numPr>
          <w:ilvl w:val="0"/>
          <w:numId w:val="0"/>
        </w:numPr>
        <w:tabs>
          <w:tab w:val="clear" w:pos="720"/>
        </w:tabs>
        <w:ind w:left="420" w:leftChars="0"/>
        <w:jc w:val="left"/>
        <w:rPr>
          <w:rFonts w:hint="default"/>
          <w:b w:val="0"/>
          <w:bCs w:val="0"/>
        </w:rPr>
      </w:pPr>
    </w:p>
    <w:p>
      <w:pPr>
        <w:numPr>
          <w:ilvl w:val="1"/>
          <w:numId w:val="3"/>
        </w:numPr>
        <w:tabs>
          <w:tab w:val="left" w:pos="840"/>
        </w:tabs>
        <w:ind w:left="840" w:leftChars="0" w:hanging="420" w:firstLineChars="0"/>
        <w:jc w:val="left"/>
        <w:rPr>
          <w:rFonts w:hint="default"/>
          <w:b w:val="0"/>
          <w:bCs w:val="0"/>
        </w:rPr>
      </w:pPr>
      <w:r>
        <w:rPr>
          <w:rFonts w:hint="default"/>
          <w:b w:val="0"/>
          <w:bCs w:val="0"/>
        </w:rPr>
        <w:t xml:space="preserve"> What is the “dirty secret” of SPA development?</w:t>
      </w:r>
    </w:p>
    <w:p>
      <w:pPr>
        <w:numPr>
          <w:ilvl w:val="0"/>
          <w:numId w:val="0"/>
        </w:numPr>
        <w:tabs>
          <w:tab w:val="clear" w:pos="720"/>
        </w:tabs>
        <w:ind w:left="420" w:leftChars="0" w:firstLine="420" w:firstLineChars="0"/>
        <w:jc w:val="left"/>
        <w:rPr>
          <w:rFonts w:hint="default"/>
          <w:b/>
          <w:bCs/>
        </w:rPr>
      </w:pPr>
      <w:r>
        <w:rPr>
          <w:rFonts w:hint="default"/>
          <w:b/>
          <w:bCs/>
        </w:rPr>
        <w:t xml:space="preserve">HTML,CSS, and JavaScript were not designed for creating GUIs. </w:t>
      </w:r>
    </w:p>
    <w:p>
      <w:pPr>
        <w:numPr>
          <w:ilvl w:val="0"/>
          <w:numId w:val="0"/>
        </w:numPr>
        <w:tabs>
          <w:tab w:val="clear" w:pos="720"/>
        </w:tabs>
        <w:ind w:left="420" w:leftChars="0" w:firstLine="420" w:firstLineChars="0"/>
        <w:jc w:val="left"/>
        <w:rPr>
          <w:rFonts w:hint="default"/>
          <w:b/>
          <w:bCs/>
        </w:rPr>
      </w:pPr>
      <w:r>
        <w:rPr>
          <w:rFonts w:hint="default"/>
          <w:b/>
          <w:bCs/>
        </w:rPr>
        <w:t xml:space="preserve">Frameworks- Use them as ways to build on your code, without having to deal with many problems. </w:t>
      </w:r>
    </w:p>
    <w:p>
      <w:pPr>
        <w:numPr>
          <w:ilvl w:val="0"/>
          <w:numId w:val="0"/>
        </w:numPr>
        <w:tabs>
          <w:tab w:val="clear" w:pos="720"/>
        </w:tabs>
        <w:ind w:left="420" w:leftChars="0" w:firstLine="420" w:firstLineChars="0"/>
        <w:jc w:val="left"/>
        <w:rPr>
          <w:rFonts w:hint="default"/>
          <w:b/>
          <w:bCs/>
        </w:rPr>
      </w:pPr>
      <w:r>
        <w:rPr>
          <w:rFonts w:hint="default"/>
          <w:b/>
          <w:bCs/>
        </w:rPr>
        <w:t>Libraries- Use as a building block to get ceratin parts of your application to work as desired.</w:t>
      </w:r>
    </w:p>
    <w:p>
      <w:pPr>
        <w:numPr>
          <w:ilvl w:val="0"/>
          <w:numId w:val="0"/>
        </w:numPr>
        <w:tabs>
          <w:tab w:val="clear" w:pos="720"/>
        </w:tabs>
        <w:ind w:left="0" w:leftChars="0"/>
        <w:jc w:val="left"/>
        <w:rPr>
          <w:rFonts w:hint="default"/>
          <w:b w:val="0"/>
          <w:bCs w:val="0"/>
        </w:rPr>
      </w:pPr>
    </w:p>
    <w:p>
      <w:pPr>
        <w:numPr>
          <w:ilvl w:val="0"/>
          <w:numId w:val="4"/>
        </w:numPr>
        <w:ind w:left="0" w:leftChars="0"/>
        <w:jc w:val="left"/>
        <w:rPr>
          <w:rFonts w:hint="default"/>
          <w:b w:val="0"/>
          <w:bCs w:val="0"/>
        </w:rPr>
      </w:pPr>
      <w:r>
        <w:rPr>
          <w:rFonts w:hint="default"/>
          <w:b w:val="0"/>
          <w:bCs w:val="0"/>
        </w:rPr>
        <w:t xml:space="preserve">Comparison of web browser engines </w:t>
      </w:r>
    </w:p>
    <w:p>
      <w:pPr>
        <w:numPr>
          <w:ilvl w:val="1"/>
          <w:numId w:val="4"/>
        </w:numPr>
        <w:tabs>
          <w:tab w:val="left" w:pos="840"/>
        </w:tabs>
        <w:ind w:left="840" w:leftChars="0" w:hanging="420" w:firstLineChars="0"/>
        <w:jc w:val="left"/>
        <w:rPr>
          <w:rFonts w:hint="default"/>
          <w:b w:val="0"/>
          <w:bCs w:val="0"/>
        </w:rPr>
      </w:pPr>
      <w:r>
        <w:rPr>
          <w:rFonts w:hint="default"/>
          <w:b w:val="0"/>
          <w:bCs w:val="0"/>
        </w:rPr>
        <w:t>What does a browser engine do?</w:t>
      </w:r>
    </w:p>
    <w:p>
      <w:pPr>
        <w:numPr>
          <w:ilvl w:val="0"/>
          <w:numId w:val="0"/>
        </w:numPr>
        <w:tabs>
          <w:tab w:val="clear" w:pos="720"/>
        </w:tabs>
        <w:ind w:left="420" w:leftChars="0" w:firstLine="420" w:firstLineChars="0"/>
        <w:jc w:val="left"/>
        <w:rPr>
          <w:rFonts w:hint="default"/>
          <w:b/>
          <w:bCs/>
        </w:rPr>
      </w:pPr>
      <w:r>
        <w:rPr>
          <w:rFonts w:hint="default"/>
          <w:b/>
          <w:bCs/>
        </w:rPr>
        <w:t xml:space="preserve">Browser Engine- turns the object that contains the HTML CSS and JS code, into a visually displayed resouce on the users device. </w:t>
      </w:r>
    </w:p>
    <w:p>
      <w:pPr>
        <w:numPr>
          <w:ilvl w:val="0"/>
          <w:numId w:val="0"/>
        </w:numPr>
        <w:tabs>
          <w:tab w:val="clear" w:pos="720"/>
        </w:tabs>
        <w:ind w:left="420" w:leftChars="0"/>
        <w:jc w:val="left"/>
        <w:rPr>
          <w:rFonts w:hint="default"/>
          <w:b w:val="0"/>
          <w:bCs w:val="0"/>
        </w:rPr>
      </w:pPr>
    </w:p>
    <w:p>
      <w:pPr>
        <w:numPr>
          <w:ilvl w:val="1"/>
          <w:numId w:val="4"/>
        </w:numPr>
        <w:tabs>
          <w:tab w:val="left" w:pos="840"/>
        </w:tabs>
        <w:ind w:left="840" w:leftChars="0" w:hanging="420" w:firstLineChars="0"/>
        <w:jc w:val="left"/>
        <w:rPr>
          <w:rFonts w:hint="default"/>
          <w:b w:val="0"/>
          <w:bCs w:val="0"/>
        </w:rPr>
      </w:pPr>
      <w:r>
        <w:rPr>
          <w:rFonts w:hint="default"/>
          <w:b w:val="0"/>
          <w:bCs w:val="0"/>
        </w:rPr>
        <w:t xml:space="preserve"> What’s the most popular browser?</w:t>
      </w:r>
    </w:p>
    <w:p>
      <w:pPr>
        <w:numPr>
          <w:ilvl w:val="0"/>
          <w:numId w:val="0"/>
        </w:numPr>
        <w:tabs>
          <w:tab w:val="clear" w:pos="720"/>
        </w:tabs>
        <w:ind w:left="420" w:leftChars="0"/>
        <w:jc w:val="left"/>
        <w:rPr>
          <w:rFonts w:hint="default"/>
          <w:b w:val="0"/>
          <w:bCs w:val="0"/>
        </w:rPr>
      </w:pPr>
      <w:r>
        <w:rPr>
          <w:rFonts w:hint="default"/>
          <w:b w:val="0"/>
          <w:bCs w:val="0"/>
        </w:rPr>
        <w:t xml:space="preserve"> </w:t>
      </w:r>
      <w:r>
        <w:rPr>
          <w:rFonts w:hint="default"/>
          <w:b w:val="0"/>
          <w:bCs w:val="0"/>
        </w:rPr>
        <w:tab/>
      </w:r>
      <w:r>
        <w:rPr>
          <w:rFonts w:hint="default"/>
          <w:b/>
          <w:bCs/>
        </w:rPr>
        <w:t xml:space="preserve">CHROME </w:t>
      </w:r>
    </w:p>
    <w:p>
      <w:pPr>
        <w:numPr>
          <w:ilvl w:val="0"/>
          <w:numId w:val="0"/>
        </w:numPr>
        <w:tabs>
          <w:tab w:val="clear" w:pos="720"/>
        </w:tabs>
        <w:ind w:left="420" w:leftChars="0"/>
        <w:jc w:val="left"/>
        <w:rPr>
          <w:rFonts w:hint="default"/>
          <w:b w:val="0"/>
          <w:bCs w:val="0"/>
        </w:rPr>
      </w:pPr>
    </w:p>
    <w:p>
      <w:pPr>
        <w:numPr>
          <w:ilvl w:val="1"/>
          <w:numId w:val="4"/>
        </w:numPr>
        <w:tabs>
          <w:tab w:val="left" w:pos="840"/>
        </w:tabs>
        <w:ind w:left="840" w:leftChars="0" w:hanging="420" w:firstLineChars="0"/>
        <w:jc w:val="left"/>
        <w:rPr>
          <w:rFonts w:hint="default"/>
          <w:b w:val="0"/>
          <w:bCs w:val="0"/>
        </w:rPr>
      </w:pPr>
      <w:r>
        <w:rPr>
          <w:rFonts w:hint="default"/>
          <w:b w:val="0"/>
          <w:bCs w:val="0"/>
        </w:rPr>
        <w:t>What engine does Google Chrome use and how was it built? (See the Wikipedia article for details.)</w:t>
      </w:r>
    </w:p>
    <w:p>
      <w:pPr>
        <w:numPr>
          <w:ilvl w:val="0"/>
          <w:numId w:val="0"/>
        </w:numPr>
        <w:tabs>
          <w:tab w:val="clear" w:pos="720"/>
        </w:tabs>
        <w:ind w:left="420" w:leftChars="0" w:firstLine="420" w:firstLineChars="0"/>
        <w:jc w:val="left"/>
        <w:rPr>
          <w:rFonts w:hint="default"/>
          <w:b/>
          <w:bCs/>
        </w:rPr>
      </w:pPr>
      <w:r>
        <w:rPr>
          <w:rFonts w:hint="default"/>
          <w:b/>
          <w:bCs/>
        </w:rPr>
        <w:t>Webkit Broswer engine.</w:t>
      </w:r>
    </w:p>
    <w:p>
      <w:pPr>
        <w:numPr>
          <w:ilvl w:val="0"/>
          <w:numId w:val="0"/>
        </w:numPr>
        <w:tabs>
          <w:tab w:val="clear" w:pos="720"/>
        </w:tabs>
        <w:ind w:left="420" w:leftChars="0" w:firstLine="420" w:firstLineChars="0"/>
        <w:jc w:val="left"/>
        <w:rPr>
          <w:rFonts w:hint="default"/>
          <w:b/>
          <w:bCs/>
        </w:rPr>
      </w:pPr>
    </w:p>
    <w:p>
      <w:pPr>
        <w:numPr>
          <w:ilvl w:val="0"/>
          <w:numId w:val="0"/>
        </w:numPr>
        <w:tabs>
          <w:tab w:val="clear" w:pos="720"/>
        </w:tabs>
        <w:ind w:left="420" w:leftChars="0" w:firstLine="420" w:firstLineChars="0"/>
        <w:jc w:val="left"/>
        <w:rPr>
          <w:rFonts w:hint="default"/>
          <w:b/>
          <w:bCs/>
        </w:rPr>
      </w:pPr>
      <w:r>
        <w:rPr>
          <w:rFonts w:hint="default"/>
          <w:b/>
          <w:bCs/>
        </w:rPr>
        <w:t>It was built by u seing over 25 different code libraries from Google and Firefox. It was orginally made for small programs, but supports its own applications better.</w:t>
      </w:r>
    </w:p>
    <w:p>
      <w:pPr>
        <w:numPr>
          <w:ilvl w:val="0"/>
          <w:numId w:val="0"/>
        </w:numPr>
        <w:tabs>
          <w:tab w:val="clear" w:pos="720"/>
        </w:tabs>
        <w:ind w:left="420" w:leftChars="0" w:firstLine="420" w:firstLineChars="0"/>
        <w:jc w:val="left"/>
        <w:rPr>
          <w:rFonts w:hint="default"/>
          <w:b/>
          <w:bCs/>
        </w:rPr>
      </w:pPr>
    </w:p>
    <w:p>
      <w:pPr>
        <w:numPr>
          <w:ilvl w:val="0"/>
          <w:numId w:val="0"/>
        </w:numPr>
        <w:tabs>
          <w:tab w:val="clear" w:pos="720"/>
        </w:tabs>
        <w:ind w:left="420" w:leftChars="0" w:firstLine="420" w:firstLineChars="0"/>
        <w:jc w:val="left"/>
        <w:rPr>
          <w:rFonts w:hint="default"/>
          <w:b/>
          <w:bCs/>
        </w:rPr>
      </w:pPr>
    </w:p>
    <w:p>
      <w:pPr>
        <w:numPr>
          <w:ilvl w:val="0"/>
          <w:numId w:val="0"/>
        </w:numPr>
        <w:tabs>
          <w:tab w:val="clear" w:pos="720"/>
        </w:tabs>
        <w:ind w:left="420" w:leftChars="0" w:firstLine="420" w:firstLineChars="0"/>
        <w:jc w:val="left"/>
        <w:rPr>
          <w:rFonts w:hint="default"/>
          <w:b/>
          <w:bCs/>
        </w:rPr>
      </w:pPr>
    </w:p>
    <w:p>
      <w:pPr>
        <w:numPr>
          <w:ilvl w:val="0"/>
          <w:numId w:val="0"/>
        </w:numPr>
        <w:tabs>
          <w:tab w:val="clear" w:pos="720"/>
        </w:tabs>
        <w:ind w:left="420" w:leftChars="0" w:firstLine="420" w:firstLineChars="0"/>
        <w:jc w:val="left"/>
        <w:rPr>
          <w:rFonts w:hint="default"/>
          <w:b/>
          <w:bCs/>
        </w:rPr>
      </w:pPr>
    </w:p>
    <w:p>
      <w:pPr>
        <w:numPr>
          <w:ilvl w:val="0"/>
          <w:numId w:val="0"/>
        </w:numPr>
        <w:tabs>
          <w:tab w:val="clear" w:pos="720"/>
        </w:tabs>
        <w:ind w:left="420" w:leftChars="0" w:firstLine="420" w:firstLineChars="0"/>
        <w:jc w:val="left"/>
        <w:rPr>
          <w:rFonts w:hint="default"/>
          <w:b/>
          <w:bCs/>
        </w:rPr>
      </w:pPr>
    </w:p>
    <w:p>
      <w:pPr>
        <w:numPr>
          <w:ilvl w:val="0"/>
          <w:numId w:val="0"/>
        </w:numPr>
        <w:tabs>
          <w:tab w:val="clear" w:pos="720"/>
        </w:tabs>
        <w:ind w:left="420" w:leftChars="0" w:firstLine="420" w:firstLineChars="0"/>
        <w:jc w:val="left"/>
        <w:rPr>
          <w:rFonts w:hint="default"/>
          <w:b w:val="0"/>
          <w:bCs w:val="0"/>
        </w:rPr>
      </w:pPr>
    </w:p>
    <w:p>
      <w:pPr>
        <w:numPr>
          <w:ilvl w:val="0"/>
          <w:numId w:val="0"/>
        </w:numPr>
        <w:tabs>
          <w:tab w:val="clear" w:pos="720"/>
        </w:tabs>
        <w:ind w:left="0" w:leftChars="0"/>
        <w:jc w:val="left"/>
        <w:rPr>
          <w:b w:val="0"/>
          <w:bCs w:val="0"/>
        </w:rPr>
        <w:sectPr>
          <w:pgSz w:w="11906" w:h="16838"/>
          <w:pgMar w:top="1440" w:right="1800" w:bottom="1440" w:left="1800" w:header="851" w:footer="992" w:gutter="0"/>
          <w:cols w:space="425" w:num="1"/>
          <w:docGrid w:type="lines" w:linePitch="312" w:charSpace="0"/>
        </w:sectPr>
      </w:pPr>
    </w:p>
    <w:p>
      <w:pPr>
        <w:keepNext w:val="0"/>
        <w:keepLines w:val="0"/>
        <w:widowControl/>
        <w:numPr>
          <w:ilvl w:val="0"/>
          <w:numId w:val="0"/>
        </w:numPr>
        <w:suppressLineNumbers w:val="0"/>
        <w:tabs>
          <w:tab w:val="clear" w:pos="720"/>
        </w:tabs>
        <w:spacing w:before="100" w:beforeAutospacing="1" w:after="100" w:afterAutospacing="1"/>
      </w:pPr>
    </w:p>
    <w:p>
      <w:pPr>
        <w:pStyle w:val="3"/>
        <w:keepNext w:val="0"/>
        <w:keepLines w:val="0"/>
        <w:widowControl/>
        <w:suppressLineNumbers w:val="0"/>
        <w:rPr>
          <w:color w:val="auto"/>
        </w:rPr>
      </w:pPr>
      <w:r>
        <w:rPr>
          <w:color w:val="auto"/>
        </w:rPr>
        <w:fldChar w:fldCharType="begin"/>
      </w:r>
      <w:r>
        <w:rPr>
          <w:color w:val="auto"/>
        </w:rPr>
        <w:instrText xml:space="preserve"> HYPERLINK "https://developer.mozilla.org/en-US/docs/Web/JavaScript" \t "/home/justin/Documents\\x/_blank" </w:instrText>
      </w:r>
      <w:r>
        <w:rPr>
          <w:color w:val="auto"/>
        </w:rPr>
        <w:fldChar w:fldCharType="separate"/>
      </w:r>
      <w:r>
        <w:rPr>
          <w:rStyle w:val="7"/>
          <w:color w:val="auto"/>
        </w:rPr>
        <w:t>JavaScript</w:t>
      </w:r>
      <w:r>
        <w:rPr>
          <w:color w:val="auto"/>
        </w:rPr>
        <w:fldChar w:fldCharType="end"/>
      </w:r>
    </w:p>
    <w:p>
      <w:pPr>
        <w:keepNext w:val="0"/>
        <w:keepLines w:val="0"/>
        <w:widowControl/>
        <w:numPr>
          <w:ilvl w:val="1"/>
          <w:numId w:val="5"/>
        </w:numPr>
        <w:suppressLineNumbers w:val="0"/>
        <w:tabs>
          <w:tab w:val="left" w:pos="1440"/>
        </w:tabs>
        <w:spacing w:before="100" w:beforeAutospacing="1" w:after="100" w:afterAutospacing="1"/>
        <w:ind w:left="1440" w:hanging="360"/>
      </w:pPr>
      <w:r>
        <w:t xml:space="preserve">Explain the following concepts: </w:t>
      </w:r>
    </w:p>
    <w:p>
      <w:pPr>
        <w:keepNext w:val="0"/>
        <w:keepLines w:val="0"/>
        <w:widowControl/>
        <w:numPr>
          <w:ilvl w:val="2"/>
          <w:numId w:val="5"/>
        </w:numPr>
        <w:suppressLineNumbers w:val="0"/>
        <w:tabs>
          <w:tab w:val="left" w:pos="2160"/>
        </w:tabs>
        <w:spacing w:before="100" w:beforeAutospacing="1" w:after="100" w:afterAutospacing="1"/>
        <w:ind w:left="2160" w:hanging="360"/>
      </w:pPr>
      <w:r>
        <w:rPr>
          <w:rStyle w:val="5"/>
        </w:rPr>
        <w:t>first-class</w:t>
      </w:r>
      <w:r>
        <w:t xml:space="preserve"> functions</w:t>
      </w:r>
    </w:p>
    <w:p>
      <w:pPr>
        <w:keepNext w:val="0"/>
        <w:keepLines w:val="0"/>
        <w:widowControl/>
        <w:numPr>
          <w:ilvl w:val="3"/>
          <w:numId w:val="5"/>
        </w:numPr>
        <w:suppressLineNumbers w:val="0"/>
        <w:tabs>
          <w:tab w:val="left" w:pos="2517"/>
        </w:tabs>
        <w:spacing w:before="100" w:beforeAutospacing="1" w:after="100" w:afterAutospacing="1"/>
        <w:ind w:left="2880" w:leftChars="0" w:hanging="360" w:firstLineChars="0"/>
        <w:rPr>
          <w:b/>
          <w:bCs/>
        </w:rPr>
      </w:pPr>
      <w:r>
        <w:rPr>
          <w:b/>
          <w:bCs/>
        </w:rPr>
        <w:t>Functions are treated like variables. , they have names of functions and have names for variables</w:t>
      </w:r>
    </w:p>
    <w:p>
      <w:pPr>
        <w:keepNext w:val="0"/>
        <w:keepLines w:val="0"/>
        <w:widowControl/>
        <w:numPr>
          <w:ilvl w:val="4"/>
          <w:numId w:val="5"/>
        </w:numPr>
        <w:suppressLineNumbers w:val="0"/>
        <w:tabs>
          <w:tab w:val="left" w:pos="3238"/>
        </w:tabs>
        <w:spacing w:before="100" w:beforeAutospacing="1" w:after="100" w:afterAutospacing="1"/>
        <w:ind w:left="3600" w:leftChars="0" w:hanging="360" w:firstLineChars="0"/>
        <w:rPr>
          <w:b/>
          <w:bCs/>
        </w:rPr>
      </w:pPr>
      <w:r>
        <w:pict>
          <v:shape id="_x0000_i1025" o:spt="75" type="#_x0000_t75" style="height:81.9pt;width:203.6pt;" filled="f" o:bwmode="auto" stroked="f" coordsize="21600,21600">
            <v:path/>
            <v:fill on="f" focussize="0,0"/>
            <v:stroke on="f" joinstyle="miter"/>
            <v:imagedata r:id="rId4" o:title=""/>
            <o:lock v:ext="edit" aspectratio="t"/>
            <w10:wrap type="none"/>
            <w10:anchorlock/>
          </v:shape>
        </w:pict>
      </w:r>
    </w:p>
    <w:p>
      <w:pPr>
        <w:keepNext w:val="0"/>
        <w:keepLines w:val="0"/>
        <w:widowControl/>
        <w:numPr>
          <w:ilvl w:val="2"/>
          <w:numId w:val="5"/>
        </w:numPr>
        <w:suppressLineNumbers w:val="0"/>
        <w:tabs>
          <w:tab w:val="left" w:pos="2160"/>
        </w:tabs>
        <w:spacing w:before="100" w:beforeAutospacing="1" w:after="100" w:afterAutospacing="1"/>
        <w:ind w:left="2160" w:hanging="360"/>
      </w:pPr>
      <w:r>
        <w:rPr>
          <w:rStyle w:val="5"/>
        </w:rPr>
        <w:t>anonymous</w:t>
      </w:r>
      <w:r>
        <w:t xml:space="preserve"> functions</w:t>
      </w:r>
    </w:p>
    <w:p>
      <w:pPr>
        <w:keepNext w:val="0"/>
        <w:keepLines w:val="0"/>
        <w:widowControl/>
        <w:numPr>
          <w:ilvl w:val="3"/>
          <w:numId w:val="5"/>
        </w:numPr>
        <w:suppressLineNumbers w:val="0"/>
        <w:tabs>
          <w:tab w:val="left" w:pos="2517"/>
        </w:tabs>
        <w:spacing w:before="100" w:beforeAutospacing="1" w:after="100" w:afterAutospacing="1"/>
        <w:ind w:left="2880" w:leftChars="0" w:hanging="360" w:firstLineChars="0"/>
      </w:pPr>
      <w:r>
        <w:rPr>
          <w:b/>
          <w:bCs/>
        </w:rPr>
        <w:t xml:space="preserve">Functions without a name </w:t>
      </w:r>
    </w:p>
    <w:p>
      <w:pPr>
        <w:keepNext w:val="0"/>
        <w:keepLines w:val="0"/>
        <w:widowControl/>
        <w:numPr>
          <w:ilvl w:val="3"/>
          <w:numId w:val="5"/>
        </w:numPr>
        <w:suppressLineNumbers w:val="0"/>
        <w:tabs>
          <w:tab w:val="left" w:pos="2517"/>
        </w:tabs>
        <w:spacing w:before="100" w:beforeAutospacing="1" w:after="100" w:afterAutospacing="1"/>
        <w:ind w:left="2880" w:leftChars="0" w:hanging="360" w:firstLineChars="0"/>
      </w:pPr>
      <w:r>
        <w:pict>
          <v:shape id="_x0000_i1026" o:spt="75" type="#_x0000_t75" style="height:47.85pt;width:237.5pt;" filled="f" o:bwmode="auto" stroked="f" coordsize="21600,21600">
            <v:path/>
            <v:fill on="f" focussize="0,0"/>
            <v:stroke on="f" joinstyle="miter"/>
            <v:imagedata r:id="rId5" o:title=""/>
            <o:lock v:ext="edit" aspectratio="t"/>
            <w10:wrap type="none"/>
            <w10:anchorlock/>
          </v:shape>
        </w:pict>
      </w:r>
    </w:p>
    <w:p>
      <w:pPr>
        <w:keepNext w:val="0"/>
        <w:keepLines w:val="0"/>
        <w:widowControl/>
        <w:numPr>
          <w:ilvl w:val="2"/>
          <w:numId w:val="5"/>
        </w:numPr>
        <w:suppressLineNumbers w:val="0"/>
        <w:tabs>
          <w:tab w:val="left" w:pos="2160"/>
        </w:tabs>
        <w:spacing w:before="100" w:beforeAutospacing="1" w:after="100" w:afterAutospacing="1"/>
        <w:ind w:left="2160" w:hanging="360"/>
      </w:pPr>
      <w:r>
        <w:rPr>
          <w:rStyle w:val="5"/>
        </w:rPr>
        <w:t>prototype-based inheritance/polymorphism</w:t>
      </w:r>
    </w:p>
    <w:p>
      <w:pPr>
        <w:keepNext w:val="0"/>
        <w:keepLines w:val="0"/>
        <w:widowControl/>
        <w:numPr>
          <w:ilvl w:val="3"/>
          <w:numId w:val="5"/>
        </w:numPr>
        <w:suppressLineNumbers w:val="0"/>
        <w:tabs>
          <w:tab w:val="left" w:pos="2517"/>
        </w:tabs>
        <w:spacing w:before="100" w:beforeAutospacing="1" w:after="100" w:afterAutospacing="1"/>
        <w:ind w:left="2880" w:leftChars="0" w:hanging="360" w:firstLineChars="0"/>
      </w:pPr>
      <w:r>
        <w:rPr>
          <w:b/>
          <w:bCs/>
        </w:rPr>
        <w:t>Making objects, and sub-objects that inherit previous objects.</w:t>
      </w:r>
    </w:p>
    <w:p>
      <w:pPr>
        <w:keepNext w:val="0"/>
        <w:keepLines w:val="0"/>
        <w:widowControl/>
        <w:numPr>
          <w:ilvl w:val="4"/>
          <w:numId w:val="5"/>
        </w:numPr>
        <w:suppressLineNumbers w:val="0"/>
        <w:tabs>
          <w:tab w:val="left" w:pos="3238"/>
        </w:tabs>
        <w:spacing w:before="100" w:beforeAutospacing="1" w:after="100" w:afterAutospacing="1"/>
        <w:ind w:left="3600" w:leftChars="0" w:hanging="360" w:firstLineChars="0"/>
      </w:pPr>
      <w:r>
        <w:rPr>
          <w:b/>
          <w:bCs/>
        </w:rPr>
        <w:t>Ex. Create a Animal object, then create a bird object, or bee object...</w:t>
      </w:r>
    </w:p>
    <w:p>
      <w:pPr>
        <w:keepNext w:val="0"/>
        <w:keepLines w:val="0"/>
        <w:widowControl/>
        <w:numPr>
          <w:ilvl w:val="2"/>
          <w:numId w:val="5"/>
        </w:numPr>
        <w:suppressLineNumbers w:val="0"/>
        <w:tabs>
          <w:tab w:val="left" w:pos="2160"/>
        </w:tabs>
        <w:spacing w:before="100" w:beforeAutospacing="1" w:after="100" w:afterAutospacing="1"/>
        <w:ind w:left="2160" w:hanging="360"/>
      </w:pPr>
      <w:r>
        <w:rPr>
          <w:rStyle w:val="5"/>
        </w:rPr>
        <w:t>Closures</w:t>
      </w:r>
    </w:p>
    <w:p>
      <w:pPr>
        <w:keepNext w:val="0"/>
        <w:keepLines w:val="0"/>
        <w:widowControl/>
        <w:numPr>
          <w:ilvl w:val="3"/>
          <w:numId w:val="5"/>
        </w:numPr>
        <w:suppressLineNumbers w:val="0"/>
        <w:tabs>
          <w:tab w:val="left" w:pos="2517"/>
        </w:tabs>
        <w:spacing w:before="100" w:beforeAutospacing="1" w:after="100" w:afterAutospacing="1"/>
        <w:ind w:left="2880" w:leftChars="0" w:hanging="360" w:firstLineChars="0"/>
      </w:pPr>
      <w:r>
        <w:rPr>
          <w:b/>
          <w:bCs/>
        </w:rPr>
        <w:t xml:space="preserve">Letting a inner function access outer functions variables. </w:t>
      </w:r>
    </w:p>
    <w:p>
      <w:pPr>
        <w:keepNext w:val="0"/>
        <w:keepLines w:val="0"/>
        <w:widowControl/>
        <w:numPr>
          <w:ilvl w:val="3"/>
          <w:numId w:val="5"/>
        </w:numPr>
        <w:suppressLineNumbers w:val="0"/>
        <w:tabs>
          <w:tab w:val="left" w:pos="2517"/>
        </w:tabs>
        <w:spacing w:before="100" w:beforeAutospacing="1" w:after="100" w:afterAutospacing="1"/>
        <w:ind w:left="2880" w:leftChars="0" w:hanging="360" w:firstLineChars="0"/>
      </w:pPr>
      <w:r>
        <w:pict>
          <v:shape id="_x0000_i1027" o:spt="75" type="#_x0000_t75" style="height:97.95pt;width:222.8pt;" filled="f" o:bwmode="auto" stroked="f" coordsize="21600,21600">
            <v:path/>
            <v:fill on="f" focussize="0,0"/>
            <v:stroke on="f" joinstyle="miter"/>
            <v:imagedata r:id="rId6" o:title=""/>
            <o:lock v:ext="edit" aspectratio="t"/>
            <w10:wrap type="none"/>
            <w10:anchorlock/>
          </v:shape>
        </w:pict>
      </w:r>
    </w:p>
    <w:p>
      <w:pPr>
        <w:keepNext w:val="0"/>
        <w:keepLines w:val="0"/>
        <w:widowControl/>
        <w:numPr>
          <w:ilvl w:val="2"/>
          <w:numId w:val="5"/>
        </w:numPr>
        <w:suppressLineNumbers w:val="0"/>
        <w:tabs>
          <w:tab w:val="left" w:pos="2160"/>
        </w:tabs>
        <w:spacing w:before="100" w:beforeAutospacing="1" w:after="100" w:afterAutospacing="1"/>
        <w:ind w:left="2160" w:hanging="360"/>
      </w:pPr>
      <w:r>
        <w:rPr>
          <w:rStyle w:val="5"/>
        </w:rPr>
        <w:t>strict mode</w:t>
      </w:r>
    </w:p>
    <w:p>
      <w:pPr>
        <w:keepNext w:val="0"/>
        <w:keepLines w:val="0"/>
        <w:widowControl/>
        <w:numPr>
          <w:ilvl w:val="3"/>
          <w:numId w:val="5"/>
        </w:numPr>
        <w:suppressLineNumbers w:val="0"/>
        <w:tabs>
          <w:tab w:val="left" w:pos="2517"/>
        </w:tabs>
        <w:spacing w:before="100" w:beforeAutospacing="1" w:after="100" w:afterAutospacing="1"/>
        <w:ind w:left="2880" w:leftChars="0" w:hanging="360" w:firstLineChars="0"/>
        <w:rPr>
          <w:b/>
          <w:bCs/>
        </w:rPr>
      </w:pPr>
      <w:r>
        <w:rPr>
          <w:b/>
          <w:bCs/>
        </w:rPr>
        <w:t>Can be used to speed up code.</w:t>
      </w:r>
    </w:p>
    <w:p>
      <w:pPr>
        <w:keepNext w:val="0"/>
        <w:keepLines w:val="0"/>
        <w:widowControl/>
        <w:numPr>
          <w:ilvl w:val="3"/>
          <w:numId w:val="5"/>
        </w:numPr>
        <w:suppressLineNumbers w:val="0"/>
        <w:tabs>
          <w:tab w:val="left" w:pos="2517"/>
        </w:tabs>
        <w:spacing w:before="100" w:beforeAutospacing="1" w:after="100" w:afterAutospacing="1"/>
        <w:ind w:left="2880" w:leftChars="0" w:hanging="360" w:firstLineChars="0"/>
        <w:rPr>
          <w:b/>
          <w:bCs/>
        </w:rPr>
      </w:pPr>
      <w:r>
        <w:rPr>
          <w:b/>
          <w:bCs/>
        </w:rPr>
        <w:t>Making silent errors throw errors.</w:t>
      </w:r>
    </w:p>
    <w:p>
      <w:pPr>
        <w:keepNext w:val="0"/>
        <w:keepLines w:val="0"/>
        <w:widowControl/>
        <w:numPr>
          <w:ilvl w:val="2"/>
          <w:numId w:val="5"/>
        </w:numPr>
        <w:suppressLineNumbers w:val="0"/>
        <w:tabs>
          <w:tab w:val="left" w:pos="2160"/>
        </w:tabs>
        <w:spacing w:before="100" w:beforeAutospacing="1" w:after="100" w:afterAutospacing="1"/>
        <w:ind w:left="2160" w:hanging="360"/>
      </w:pPr>
      <w:r>
        <w:rPr>
          <w:rStyle w:val="5"/>
        </w:rPr>
        <w:t>this</w:t>
      </w:r>
      <w:r>
        <w:t xml:space="preserve"> keyword (see </w:t>
      </w:r>
      <w:r>
        <w:rPr>
          <w:rStyle w:val="5"/>
        </w:rPr>
        <w:t xml:space="preserve">Guide→Working with Objects→Using </w:t>
      </w:r>
      <w:r>
        <w:rPr>
          <w:rStyle w:val="6"/>
        </w:rPr>
        <w:t>this</w:t>
      </w:r>
      <w:r>
        <w:rPr>
          <w:rStyle w:val="5"/>
        </w:rPr>
        <w:t xml:space="preserve"> for object references</w:t>
      </w:r>
      <w:r>
        <w:t xml:space="preserve">) </w:t>
      </w:r>
    </w:p>
    <w:p>
      <w:pPr>
        <w:keepNext w:val="0"/>
        <w:keepLines w:val="0"/>
        <w:widowControl/>
        <w:numPr>
          <w:ilvl w:val="3"/>
          <w:numId w:val="5"/>
        </w:numPr>
        <w:suppressLineNumbers w:val="0"/>
        <w:tabs>
          <w:tab w:val="left" w:pos="2517"/>
        </w:tabs>
        <w:spacing w:before="100" w:beforeAutospacing="1" w:after="100" w:afterAutospacing="1"/>
        <w:ind w:left="2880" w:leftChars="0" w:hanging="360" w:firstLineChars="0"/>
        <w:rPr>
          <w:b/>
          <w:bCs/>
        </w:rPr>
      </w:pPr>
      <w:r>
        <w:rPr>
          <w:b/>
          <w:bCs/>
        </w:rPr>
        <w:t xml:space="preserve">You can use it access a private variable within the class definition. </w:t>
      </w:r>
    </w:p>
    <w:p>
      <w:pPr>
        <w:keepNext w:val="0"/>
        <w:keepLines w:val="0"/>
        <w:widowControl/>
        <w:numPr>
          <w:ilvl w:val="2"/>
          <w:numId w:val="5"/>
        </w:numPr>
        <w:suppressLineNumbers w:val="0"/>
        <w:tabs>
          <w:tab w:val="left" w:pos="2160"/>
        </w:tabs>
        <w:spacing w:before="100" w:beforeAutospacing="1" w:after="100" w:afterAutospacing="1"/>
        <w:ind w:left="2160" w:hanging="360"/>
      </w:pPr>
      <w:r>
        <w:rPr>
          <w:rStyle w:val="5"/>
        </w:rPr>
        <w:t>promises</w:t>
      </w:r>
      <w:r>
        <w:t xml:space="preserve"> (see </w:t>
      </w:r>
      <w:r>
        <w:rPr>
          <w:rStyle w:val="5"/>
        </w:rPr>
        <w:t>Guide→Using Promises</w:t>
      </w:r>
      <w:r>
        <w:t>)</w:t>
      </w:r>
    </w:p>
    <w:p>
      <w:pPr>
        <w:keepNext w:val="0"/>
        <w:keepLines w:val="0"/>
        <w:widowControl/>
        <w:numPr>
          <w:ilvl w:val="3"/>
          <w:numId w:val="5"/>
        </w:numPr>
        <w:suppressLineNumbers w:val="0"/>
        <w:tabs>
          <w:tab w:val="left" w:pos="2517"/>
        </w:tabs>
        <w:spacing w:before="100" w:beforeAutospacing="1" w:after="100" w:afterAutospacing="1"/>
        <w:ind w:left="2880" w:leftChars="0" w:hanging="360" w:firstLineChars="0"/>
      </w:pPr>
      <w:r>
        <w:rPr>
          <w:b/>
          <w:bCs/>
        </w:rPr>
        <w:t>The eventual completion of an asynchronous operation.</w:t>
      </w:r>
    </w:p>
    <w:p>
      <w:pPr>
        <w:keepNext w:val="0"/>
        <w:keepLines w:val="0"/>
        <w:widowControl/>
        <w:numPr>
          <w:ilvl w:val="1"/>
          <w:numId w:val="5"/>
        </w:numPr>
        <w:suppressLineNumbers w:val="0"/>
        <w:tabs>
          <w:tab w:val="left" w:pos="1440"/>
        </w:tabs>
        <w:spacing w:before="100" w:beforeAutospacing="1" w:after="100" w:afterAutospacing="1"/>
        <w:ind w:left="1440" w:hanging="360"/>
      </w:pPr>
      <w:r>
        <w:t xml:space="preserve">Compare and contrast the “sameness” operators: </w:t>
      </w:r>
      <w:r>
        <w:rPr>
          <w:rStyle w:val="6"/>
        </w:rPr>
        <w:t>==</w:t>
      </w:r>
      <w:r>
        <w:t xml:space="preserve">, </w:t>
      </w:r>
      <w:r>
        <w:rPr>
          <w:rStyle w:val="6"/>
        </w:rPr>
        <w:t>===</w:t>
      </w:r>
      <w:r>
        <w:t xml:space="preserve"> </w:t>
      </w:r>
    </w:p>
    <w:p>
      <w:pPr>
        <w:keepNext w:val="0"/>
        <w:keepLines w:val="0"/>
        <w:widowControl/>
        <w:numPr>
          <w:ilvl w:val="2"/>
          <w:numId w:val="5"/>
        </w:numPr>
        <w:suppressLineNumbers w:val="0"/>
        <w:tabs>
          <w:tab w:val="left" w:pos="2160"/>
        </w:tabs>
        <w:spacing w:before="100" w:beforeAutospacing="1" w:after="100" w:afterAutospacing="1"/>
        <w:ind w:left="2160" w:leftChars="0" w:hanging="360" w:firstLineChars="0"/>
      </w:pPr>
      <w:r>
        <w:rPr>
          <w:b/>
          <w:bCs/>
        </w:rPr>
        <w:t xml:space="preserve">Compare: They both check for </w:t>
      </w:r>
      <w:r>
        <w:rPr>
          <w:rFonts w:hint="default"/>
          <w:b/>
          <w:bCs/>
        </w:rPr>
        <w:t>‘equality’.</w:t>
      </w:r>
    </w:p>
    <w:p>
      <w:pPr>
        <w:keepNext w:val="0"/>
        <w:keepLines w:val="0"/>
        <w:widowControl/>
        <w:numPr>
          <w:ilvl w:val="2"/>
          <w:numId w:val="5"/>
        </w:numPr>
        <w:suppressLineNumbers w:val="0"/>
        <w:tabs>
          <w:tab w:val="left" w:pos="2160"/>
        </w:tabs>
        <w:spacing w:before="100" w:beforeAutospacing="1" w:after="100" w:afterAutospacing="1"/>
        <w:ind w:left="2160" w:leftChars="0" w:hanging="360" w:firstLineChars="0"/>
      </w:pPr>
      <w:r>
        <w:rPr>
          <w:rFonts w:hint="default"/>
          <w:b/>
          <w:bCs/>
        </w:rPr>
        <w:t>Contrast: == is not strict, === is strict.</w:t>
      </w:r>
    </w:p>
    <w:p>
      <w:pPr>
        <w:keepNext w:val="0"/>
        <w:keepLines w:val="0"/>
        <w:widowControl/>
        <w:numPr>
          <w:ilvl w:val="1"/>
          <w:numId w:val="5"/>
        </w:numPr>
        <w:suppressLineNumbers w:val="0"/>
        <w:tabs>
          <w:tab w:val="left" w:pos="1440"/>
        </w:tabs>
        <w:spacing w:before="100" w:beforeAutospacing="1" w:after="100" w:afterAutospacing="1"/>
        <w:ind w:left="1440" w:hanging="360"/>
      </w:pPr>
      <w:r>
        <w:t>Compare and contrast JavaScript and Java.</w:t>
      </w:r>
    </w:p>
    <w:p>
      <w:pPr>
        <w:keepNext w:val="0"/>
        <w:keepLines w:val="0"/>
        <w:widowControl/>
        <w:numPr>
          <w:ilvl w:val="2"/>
          <w:numId w:val="5"/>
        </w:numPr>
        <w:suppressLineNumbers w:val="0"/>
        <w:tabs>
          <w:tab w:val="left" w:pos="2160"/>
        </w:tabs>
        <w:spacing w:before="100" w:beforeAutospacing="1" w:after="100" w:afterAutospacing="1"/>
        <w:ind w:left="2160" w:leftChars="0" w:hanging="360" w:firstLineChars="0"/>
      </w:pPr>
      <w:r>
        <w:rPr>
          <w:b/>
          <w:bCs/>
        </w:rPr>
        <w:t>Compare: Both are OOP based.</w:t>
      </w:r>
    </w:p>
    <w:p>
      <w:pPr>
        <w:keepNext w:val="0"/>
        <w:keepLines w:val="0"/>
        <w:widowControl/>
        <w:numPr>
          <w:ilvl w:val="2"/>
          <w:numId w:val="5"/>
        </w:numPr>
        <w:suppressLineNumbers w:val="0"/>
        <w:tabs>
          <w:tab w:val="left" w:pos="2160"/>
        </w:tabs>
        <w:spacing w:before="100" w:beforeAutospacing="1" w:after="100" w:afterAutospacing="1"/>
        <w:ind w:left="2160" w:leftChars="0" w:hanging="360" w:firstLineChars="0"/>
      </w:pPr>
      <w:r>
        <w:rPr>
          <w:b/>
          <w:bCs/>
        </w:rPr>
        <w:t xml:space="preserve">Contrast: Java is used for apps and can be used independent of a web browser. JavaScript cannot be separated from he browser, and is integrated in the browser. </w:t>
      </w:r>
    </w:p>
    <w:p>
      <w:pPr>
        <w:keepNext w:val="0"/>
        <w:keepLines w:val="0"/>
        <w:widowControl/>
        <w:numPr>
          <w:ilvl w:val="1"/>
          <w:numId w:val="5"/>
        </w:numPr>
        <w:suppressLineNumbers w:val="0"/>
        <w:tabs>
          <w:tab w:val="left" w:pos="1440"/>
        </w:tabs>
        <w:spacing w:before="100" w:beforeAutospacing="1" w:after="100" w:afterAutospacing="1"/>
        <w:ind w:left="1440" w:hanging="360"/>
      </w:pPr>
      <w:r>
        <w:t>Compare and contrast ES5 and ES6 (aka. ES2015).</w:t>
      </w:r>
    </w:p>
    <w:p>
      <w:pPr>
        <w:keepNext w:val="0"/>
        <w:keepLines w:val="0"/>
        <w:widowControl/>
        <w:numPr>
          <w:ilvl w:val="2"/>
          <w:numId w:val="5"/>
        </w:numPr>
        <w:suppressLineNumbers w:val="0"/>
        <w:tabs>
          <w:tab w:val="left" w:pos="2160"/>
        </w:tabs>
        <w:spacing w:before="100" w:beforeAutospacing="1" w:after="100" w:afterAutospacing="1"/>
        <w:ind w:left="2160" w:leftChars="0" w:hanging="360" w:firstLineChars="0"/>
      </w:pPr>
      <w:r>
        <w:rPr>
          <w:b/>
          <w:bCs/>
        </w:rPr>
        <w:t>Compare: They both are based in JavaScript.</w:t>
      </w:r>
    </w:p>
    <w:p>
      <w:pPr>
        <w:keepNext w:val="0"/>
        <w:keepLines w:val="0"/>
        <w:widowControl/>
        <w:numPr>
          <w:ilvl w:val="2"/>
          <w:numId w:val="5"/>
        </w:numPr>
        <w:suppressLineNumbers w:val="0"/>
        <w:tabs>
          <w:tab w:val="left" w:pos="2160"/>
        </w:tabs>
        <w:spacing w:before="100" w:beforeAutospacing="1" w:after="100" w:afterAutospacing="1"/>
        <w:ind w:left="2160" w:leftChars="0" w:hanging="360" w:firstLineChars="0"/>
      </w:pPr>
      <w:r>
        <w:rPr>
          <w:b/>
          <w:bCs/>
        </w:rPr>
        <w:t xml:space="preserve">Contrast: ES5 has a lot of high-level language shortcomings. </w:t>
      </w:r>
    </w:p>
    <w:p>
      <w:pPr>
        <w:keepNext w:val="0"/>
        <w:keepLines w:val="0"/>
        <w:widowControl/>
        <w:numPr>
          <w:ilvl w:val="2"/>
          <w:numId w:val="5"/>
        </w:numPr>
        <w:suppressLineNumbers w:val="0"/>
        <w:tabs>
          <w:tab w:val="left" w:pos="2160"/>
        </w:tabs>
        <w:spacing w:before="100" w:beforeAutospacing="1" w:after="100" w:afterAutospacing="1"/>
        <w:ind w:left="2160" w:leftChars="0" w:hanging="360" w:firstLineChars="0"/>
      </w:pPr>
      <w:r>
        <w:rPr>
          <w:b/>
          <w:bCs/>
        </w:rPr>
        <w:t xml:space="preserve">Contrast: ES6 is a lot more like other high-level languages. </w:t>
      </w:r>
    </w:p>
    <w:p>
      <w:pPr>
        <w:keepNext w:val="0"/>
        <w:keepLines w:val="0"/>
        <w:widowControl/>
        <w:suppressLineNumbers w:val="0"/>
        <w:jc w:val="left"/>
        <w:rPr>
          <w:color w:val="auto"/>
        </w:rPr>
      </w:pPr>
      <w:r>
        <w:rPr>
          <w:rFonts w:ascii="SimSun" w:hAnsi="SimSun" w:eastAsia="SimSun" w:cs="SimSun"/>
          <w:color w:val="auto"/>
          <w:kern w:val="0"/>
          <w:sz w:val="24"/>
          <w:szCs w:val="24"/>
          <w:lang w:val="en-US" w:eastAsia="zh-CN" w:bidi="zh-CN"/>
        </w:rPr>
        <w:fldChar w:fldCharType="begin"/>
      </w:r>
      <w:r>
        <w:rPr>
          <w:rFonts w:ascii="SimSun" w:hAnsi="SimSun" w:eastAsia="SimSun" w:cs="SimSun"/>
          <w:color w:val="auto"/>
          <w:kern w:val="0"/>
          <w:sz w:val="24"/>
          <w:szCs w:val="24"/>
          <w:lang w:val="en-US" w:eastAsia="zh-CN" w:bidi="zh-CN"/>
        </w:rPr>
        <w:instrText xml:space="preserve"> HYPERLINK "http://crockford.com/javascript/javascript.html" \t "/home/justin/Documents\\x/_blank" </w:instrText>
      </w:r>
      <w:r>
        <w:rPr>
          <w:rFonts w:ascii="SimSun" w:hAnsi="SimSun" w:eastAsia="SimSun" w:cs="SimSun"/>
          <w:color w:val="auto"/>
          <w:kern w:val="0"/>
          <w:sz w:val="24"/>
          <w:szCs w:val="24"/>
          <w:lang w:val="en-US" w:eastAsia="zh-CN" w:bidi="zh-CN"/>
        </w:rPr>
        <w:fldChar w:fldCharType="separate"/>
      </w:r>
      <w:r>
        <w:rPr>
          <w:rStyle w:val="7"/>
          <w:rFonts w:ascii="SimSun" w:hAnsi="SimSun" w:eastAsia="SimSun" w:cs="SimSun"/>
          <w:color w:val="auto"/>
          <w:sz w:val="24"/>
          <w:szCs w:val="24"/>
        </w:rPr>
        <w:t>The World's Most Misunderstood Programming Language</w:t>
      </w:r>
      <w:r>
        <w:rPr>
          <w:rFonts w:ascii="SimSun" w:hAnsi="SimSun" w:eastAsia="SimSun" w:cs="SimSun"/>
          <w:color w:val="auto"/>
          <w:kern w:val="0"/>
          <w:sz w:val="24"/>
          <w:szCs w:val="24"/>
          <w:lang w:val="en-US" w:eastAsia="zh-CN" w:bidi="zh-CN"/>
        </w:rPr>
        <w:fldChar w:fldCharType="end"/>
      </w:r>
    </w:p>
    <w:p>
      <w:pPr>
        <w:keepNext w:val="0"/>
        <w:keepLines w:val="0"/>
        <w:widowControl/>
        <w:numPr>
          <w:ilvl w:val="1"/>
          <w:numId w:val="6"/>
        </w:numPr>
        <w:suppressLineNumbers w:val="0"/>
        <w:tabs>
          <w:tab w:val="left" w:pos="1440"/>
        </w:tabs>
        <w:spacing w:before="100" w:beforeAutospacing="1" w:after="100" w:afterAutospacing="1"/>
        <w:ind w:left="1440" w:hanging="360"/>
      </w:pPr>
      <w:r>
        <w:t>Why is JavaScript considered such a “kluge”?</w:t>
      </w:r>
    </w:p>
    <w:p>
      <w:pPr>
        <w:keepNext w:val="0"/>
        <w:keepLines w:val="0"/>
        <w:widowControl/>
        <w:numPr>
          <w:ilvl w:val="2"/>
          <w:numId w:val="6"/>
        </w:numPr>
        <w:suppressLineNumbers w:val="0"/>
        <w:tabs>
          <w:tab w:val="left" w:pos="2160"/>
        </w:tabs>
        <w:spacing w:before="100" w:beforeAutospacing="1" w:after="100" w:afterAutospacing="1"/>
        <w:ind w:left="2160" w:leftChars="0" w:hanging="360" w:firstLineChars="0"/>
      </w:pPr>
      <w:r>
        <w:rPr>
          <w:b/>
          <w:bCs/>
        </w:rPr>
        <w:t xml:space="preserve">One reason is that the </w:t>
      </w:r>
      <w:r>
        <w:rPr>
          <w:rFonts w:hint="default"/>
          <w:b/>
          <w:bCs/>
        </w:rPr>
        <w:t>“script” part of the language indicates that the language less of a programming language and more like typescript language. This “-script” language indicates it has parts that are hopefully used together to make a purpose.</w:t>
      </w:r>
    </w:p>
    <w:p>
      <w:pPr>
        <w:keepNext w:val="0"/>
        <w:keepLines w:val="0"/>
        <w:widowControl/>
        <w:numPr>
          <w:ilvl w:val="2"/>
          <w:numId w:val="6"/>
        </w:numPr>
        <w:suppressLineNumbers w:val="0"/>
        <w:tabs>
          <w:tab w:val="left" w:pos="2160"/>
        </w:tabs>
        <w:spacing w:before="100" w:beforeAutospacing="1" w:after="100" w:afterAutospacing="1"/>
        <w:ind w:left="2160" w:leftChars="0" w:hanging="360" w:firstLineChars="0"/>
      </w:pPr>
      <w:r>
        <w:rPr>
          <w:b/>
          <w:bCs/>
        </w:rPr>
        <w:t>Most of the people who program in it are not really programmers, they are web-developers who integrate its use in webpages.</w:t>
      </w:r>
    </w:p>
    <w:p>
      <w:pPr>
        <w:keepNext w:val="0"/>
        <w:keepLines w:val="0"/>
        <w:widowControl/>
        <w:numPr>
          <w:ilvl w:val="1"/>
          <w:numId w:val="6"/>
        </w:numPr>
        <w:suppressLineNumbers w:val="0"/>
        <w:tabs>
          <w:tab w:val="left" w:pos="1440"/>
        </w:tabs>
        <w:spacing w:before="100" w:beforeAutospacing="1" w:after="100" w:afterAutospacing="1"/>
        <w:ind w:left="1440" w:hanging="360"/>
      </w:pPr>
      <w:r>
        <w:t>Is this reputation justified?</w:t>
      </w:r>
    </w:p>
    <w:p>
      <w:pPr>
        <w:keepNext w:val="0"/>
        <w:keepLines w:val="0"/>
        <w:widowControl/>
        <w:numPr>
          <w:ilvl w:val="2"/>
          <w:numId w:val="6"/>
        </w:numPr>
        <w:suppressLineNumbers w:val="0"/>
        <w:tabs>
          <w:tab w:val="left" w:pos="2160"/>
        </w:tabs>
        <w:spacing w:before="100" w:beforeAutospacing="1" w:after="100" w:afterAutospacing="1"/>
        <w:ind w:left="2160" w:leftChars="0" w:hanging="360" w:firstLineChars="0"/>
      </w:pPr>
      <w:r>
        <w:rPr>
          <w:b/>
          <w:bCs/>
        </w:rPr>
        <w:t xml:space="preserve">I think yes, because the earlier versions of JS were buggy, with variable type errors like </w:t>
      </w:r>
      <w:r>
        <w:rPr>
          <w:rFonts w:hint="default"/>
          <w:b/>
          <w:bCs/>
        </w:rPr>
        <w:t xml:space="preserve">“  “1” + “1”. </w:t>
      </w:r>
    </w:p>
    <w:p>
      <w:pPr>
        <w:numPr>
          <w:ilvl w:val="0"/>
          <w:numId w:val="0"/>
        </w:numPr>
        <w:tabs>
          <w:tab w:val="clear" w:pos="720"/>
        </w:tabs>
        <w:sectPr>
          <w:pgSz w:w="11906" w:h="16838"/>
          <w:pgMar w:top="1440" w:right="1800" w:bottom="1440" w:left="1800" w:header="851" w:footer="992" w:gutter="0"/>
          <w:cols w:space="720" w:num="1"/>
          <w:docGrid w:type="lines" w:linePitch="312" w:charSpace="0"/>
        </w:sectPr>
      </w:pPr>
    </w:p>
    <w:p>
      <w:pPr>
        <w:keepNext w:val="0"/>
        <w:keepLines w:val="0"/>
        <w:widowControl/>
        <w:numPr>
          <w:ilvl w:val="0"/>
          <w:numId w:val="7"/>
        </w:numPr>
        <w:suppressLineNumbers w:val="0"/>
        <w:tabs>
          <w:tab w:val="left" w:pos="720"/>
        </w:tabs>
        <w:spacing w:before="100" w:beforeAutospacing="1" w:after="100" w:afterAutospacing="1"/>
        <w:ind w:left="720" w:hanging="360"/>
      </w:pPr>
      <w:r>
        <w:t xml:space="preserve">Node.js </w:t>
      </w:r>
    </w:p>
    <w:p>
      <w:pPr>
        <w:keepNext w:val="0"/>
        <w:keepLines w:val="0"/>
        <w:widowControl/>
        <w:numPr>
          <w:ilvl w:val="1"/>
          <w:numId w:val="7"/>
        </w:numPr>
        <w:suppressLineNumbers w:val="0"/>
        <w:tabs>
          <w:tab w:val="left" w:pos="1440"/>
        </w:tabs>
        <w:spacing w:before="100" w:beforeAutospacing="1" w:after="100" w:afterAutospacing="1"/>
        <w:ind w:left="1440" w:hanging="360"/>
      </w:pPr>
      <w:r>
        <w:t xml:space="preserve">What features of Node.js make is attractive for building web servers? </w:t>
      </w:r>
    </w:p>
    <w:p>
      <w:pPr>
        <w:keepNext w:val="0"/>
        <w:keepLines w:val="0"/>
        <w:widowControl/>
        <w:numPr>
          <w:ilvl w:val="2"/>
          <w:numId w:val="7"/>
        </w:numPr>
        <w:suppressLineNumbers w:val="0"/>
        <w:tabs>
          <w:tab w:val="left" w:pos="2160"/>
        </w:tabs>
        <w:spacing w:before="100" w:beforeAutospacing="1" w:after="100" w:afterAutospacing="1"/>
        <w:ind w:left="2160" w:leftChars="0" w:hanging="360" w:firstLineChars="0"/>
      </w:pPr>
      <w:r>
        <w:rPr>
          <w:b/>
          <w:bCs/>
        </w:rPr>
        <w:t>It works on all major platforms, Microshit, Macinshit, and Linux.</w:t>
      </w:r>
    </w:p>
    <w:p>
      <w:pPr>
        <w:keepNext w:val="0"/>
        <w:keepLines w:val="0"/>
        <w:widowControl/>
        <w:numPr>
          <w:ilvl w:val="2"/>
          <w:numId w:val="7"/>
        </w:numPr>
        <w:suppressLineNumbers w:val="0"/>
        <w:tabs>
          <w:tab w:val="left" w:pos="2160"/>
        </w:tabs>
        <w:spacing w:before="100" w:beforeAutospacing="1" w:after="100" w:afterAutospacing="1"/>
        <w:ind w:left="2160" w:leftChars="0" w:hanging="360" w:firstLineChars="0"/>
      </w:pPr>
      <w:r>
        <w:rPr>
          <w:b/>
          <w:bCs/>
        </w:rPr>
        <w:t>It is event-driven.</w:t>
      </w:r>
    </w:p>
    <w:p>
      <w:pPr>
        <w:keepNext w:val="0"/>
        <w:keepLines w:val="0"/>
        <w:widowControl/>
        <w:numPr>
          <w:ilvl w:val="2"/>
          <w:numId w:val="7"/>
        </w:numPr>
        <w:suppressLineNumbers w:val="0"/>
        <w:tabs>
          <w:tab w:val="left" w:pos="2160"/>
        </w:tabs>
        <w:spacing w:before="100" w:beforeAutospacing="1" w:after="100" w:afterAutospacing="1"/>
        <w:ind w:left="2160" w:leftChars="0" w:hanging="360" w:firstLineChars="0"/>
      </w:pPr>
      <w:r>
        <w:rPr>
          <w:b/>
          <w:bCs/>
        </w:rPr>
        <w:t>Non-blocking I/O that makes it lightweight and efficent</w:t>
      </w:r>
    </w:p>
    <w:p>
      <w:pPr>
        <w:keepNext w:val="0"/>
        <w:keepLines w:val="0"/>
        <w:widowControl/>
        <w:numPr>
          <w:ilvl w:val="2"/>
          <w:numId w:val="7"/>
        </w:numPr>
        <w:suppressLineNumbers w:val="0"/>
        <w:tabs>
          <w:tab w:val="left" w:pos="2160"/>
        </w:tabs>
        <w:spacing w:before="100" w:beforeAutospacing="1" w:after="100" w:afterAutospacing="1"/>
        <w:ind w:left="2160" w:leftChars="0" w:hanging="360" w:firstLineChars="0"/>
      </w:pPr>
      <w:r>
        <w:rPr>
          <w:b/>
          <w:bCs/>
        </w:rPr>
        <w:t>No Buffering, data is received in chunks.</w:t>
      </w:r>
      <w:r>
        <w:rPr>
          <w:b/>
          <w:bCs/>
        </w:rPr>
        <w:tab/>
      </w:r>
    </w:p>
    <w:p>
      <w:pPr>
        <w:keepNext w:val="0"/>
        <w:keepLines w:val="0"/>
        <w:widowControl/>
        <w:numPr>
          <w:ilvl w:val="1"/>
          <w:numId w:val="7"/>
        </w:numPr>
        <w:suppressLineNumbers w:val="0"/>
        <w:tabs>
          <w:tab w:val="left" w:pos="1440"/>
        </w:tabs>
        <w:spacing w:before="100" w:beforeAutospacing="1" w:after="100" w:afterAutospacing="1"/>
        <w:ind w:left="1440" w:hanging="360"/>
      </w:pPr>
      <w:r>
        <w:t xml:space="preserve">When is it advisable to use Node.js, for I/O-bound operations or CPU-intensive operations? Why? </w:t>
      </w:r>
    </w:p>
    <w:p>
      <w:pPr>
        <w:keepNext w:val="0"/>
        <w:keepLines w:val="0"/>
        <w:widowControl/>
        <w:numPr>
          <w:ilvl w:val="2"/>
          <w:numId w:val="7"/>
        </w:numPr>
        <w:suppressLineNumbers w:val="0"/>
        <w:tabs>
          <w:tab w:val="left" w:pos="2160"/>
        </w:tabs>
        <w:spacing w:before="100" w:beforeAutospacing="1" w:after="100" w:afterAutospacing="1"/>
        <w:ind w:left="2160" w:leftChars="0" w:hanging="360" w:firstLineChars="0"/>
      </w:pPr>
      <w:r>
        <w:rPr>
          <w:b/>
          <w:bCs/>
        </w:rPr>
        <w:t>I/O bound operations, because of it</w:t>
      </w:r>
      <w:r>
        <w:rPr>
          <w:rFonts w:hint="default"/>
          <w:b/>
          <w:bCs/>
        </w:rPr>
        <w:t>’s event driven, nature. It uses a single thread, with event looping.</w:t>
      </w:r>
    </w:p>
    <w:p>
      <w:pPr>
        <w:keepNext w:val="0"/>
        <w:keepLines w:val="0"/>
        <w:widowControl/>
        <w:numPr>
          <w:ilvl w:val="0"/>
          <w:numId w:val="7"/>
        </w:numPr>
        <w:suppressLineNumbers w:val="0"/>
        <w:tabs>
          <w:tab w:val="left" w:pos="720"/>
        </w:tabs>
        <w:spacing w:before="100" w:beforeAutospacing="1" w:after="100" w:afterAutospacing="1"/>
        <w:ind w:left="720" w:hanging="360"/>
      </w:pPr>
      <w:r>
        <w:t xml:space="preserve">NPM </w:t>
      </w:r>
    </w:p>
    <w:p>
      <w:pPr>
        <w:keepNext w:val="0"/>
        <w:keepLines w:val="0"/>
        <w:widowControl/>
        <w:numPr>
          <w:ilvl w:val="1"/>
          <w:numId w:val="8"/>
        </w:numPr>
        <w:suppressLineNumbers w:val="0"/>
        <w:tabs>
          <w:tab w:val="left" w:pos="1440"/>
        </w:tabs>
        <w:spacing w:before="100" w:beforeAutospacing="1" w:after="100" w:afterAutospacing="1"/>
        <w:ind w:left="1440" w:hanging="360"/>
      </w:pPr>
      <w:r>
        <w:t xml:space="preserve">What is the difference between NPM </w:t>
      </w:r>
      <w:r>
        <w:rPr>
          <w:rStyle w:val="5"/>
        </w:rPr>
        <w:t>global</w:t>
      </w:r>
      <w:r>
        <w:t xml:space="preserve"> and </w:t>
      </w:r>
      <w:r>
        <w:rPr>
          <w:rStyle w:val="5"/>
        </w:rPr>
        <w:t>local</w:t>
      </w:r>
      <w:r>
        <w:t xml:space="preserve"> installations. </w:t>
      </w:r>
    </w:p>
    <w:p>
      <w:pPr>
        <w:keepNext w:val="0"/>
        <w:keepLines w:val="0"/>
        <w:widowControl/>
        <w:numPr>
          <w:ilvl w:val="2"/>
          <w:numId w:val="8"/>
        </w:numPr>
        <w:suppressLineNumbers w:val="0"/>
        <w:tabs>
          <w:tab w:val="left" w:pos="2160"/>
        </w:tabs>
        <w:spacing w:before="100" w:beforeAutospacing="1" w:after="100" w:afterAutospacing="1"/>
        <w:ind w:left="2160" w:leftChars="0" w:hanging="360" w:firstLineChars="0"/>
        <w:rPr>
          <w:b/>
          <w:bCs/>
        </w:rPr>
      </w:pPr>
      <w:r>
        <w:rPr>
          <w:b/>
          <w:bCs/>
        </w:rPr>
        <w:t>Global installation, means NPM is available to all programs, and NPM local, means it</w:t>
      </w:r>
      <w:r>
        <w:rPr>
          <w:rFonts w:hint="default"/>
          <w:b/>
          <w:bCs/>
        </w:rPr>
        <w:t xml:space="preserve">’s available to just a selected project. </w:t>
      </w:r>
    </w:p>
    <w:p>
      <w:pPr>
        <w:keepNext w:val="0"/>
        <w:keepLines w:val="0"/>
        <w:widowControl/>
        <w:numPr>
          <w:ilvl w:val="1"/>
          <w:numId w:val="8"/>
        </w:numPr>
        <w:suppressLineNumbers w:val="0"/>
        <w:tabs>
          <w:tab w:val="left" w:pos="1440"/>
        </w:tabs>
        <w:spacing w:before="100" w:beforeAutospacing="1" w:after="100" w:afterAutospacing="1"/>
        <w:ind w:left="1440" w:hanging="360"/>
      </w:pPr>
      <w:r>
        <w:t xml:space="preserve">What are Node </w:t>
      </w:r>
      <w:r>
        <w:rPr>
          <w:rStyle w:val="5"/>
        </w:rPr>
        <w:t>modules</w:t>
      </w:r>
      <w:r>
        <w:t xml:space="preserve"> and how does one use them? </w:t>
      </w:r>
    </w:p>
    <w:p>
      <w:pPr>
        <w:keepNext w:val="0"/>
        <w:keepLines w:val="0"/>
        <w:widowControl/>
        <w:numPr>
          <w:ilvl w:val="2"/>
          <w:numId w:val="8"/>
        </w:numPr>
        <w:suppressLineNumbers w:val="0"/>
        <w:tabs>
          <w:tab w:val="left" w:pos="2160"/>
        </w:tabs>
        <w:spacing w:before="100" w:beforeAutospacing="1" w:after="100" w:afterAutospacing="1"/>
        <w:ind w:left="2160" w:leftChars="0" w:hanging="360" w:firstLineChars="0"/>
      </w:pPr>
      <w:r>
        <w:rPr>
          <w:b/>
          <w:bCs/>
        </w:rPr>
        <w:t>Modules are sub-packages that you can use that provide difficult functionality, such as one letting you use parse URL</w:t>
      </w:r>
      <w:r>
        <w:rPr>
          <w:rFonts w:hint="default"/>
          <w:b/>
          <w:bCs/>
        </w:rPr>
        <w:t xml:space="preserve">’s, one lets you connect to a server. </w:t>
      </w:r>
    </w:p>
    <w:p>
      <w:pPr>
        <w:keepNext w:val="0"/>
        <w:keepLines w:val="0"/>
        <w:widowControl/>
        <w:numPr>
          <w:ilvl w:val="0"/>
          <w:numId w:val="9"/>
        </w:numPr>
        <w:suppressLineNumbers w:val="0"/>
        <w:tabs>
          <w:tab w:val="left" w:pos="720"/>
        </w:tabs>
        <w:spacing w:before="100" w:beforeAutospacing="1" w:after="100" w:afterAutospacing="1"/>
        <w:ind w:left="720" w:hanging="360"/>
      </w:pPr>
      <w:r>
        <w:t xml:space="preserve">Express </w:t>
      </w:r>
      <w:bookmarkStart w:id="0" w:name="_GoBack"/>
      <w:bookmarkEnd w:id="0"/>
    </w:p>
    <w:p>
      <w:pPr>
        <w:keepNext w:val="0"/>
        <w:keepLines w:val="0"/>
        <w:widowControl/>
        <w:numPr>
          <w:ilvl w:val="1"/>
          <w:numId w:val="10"/>
        </w:numPr>
        <w:suppressLineNumbers w:val="0"/>
        <w:tabs>
          <w:tab w:val="left" w:pos="1440"/>
        </w:tabs>
        <w:spacing w:before="100" w:beforeAutospacing="1" w:after="100" w:afterAutospacing="1"/>
        <w:ind w:left="1440" w:hanging="360"/>
      </w:pPr>
      <w:r>
        <w:t xml:space="preserve">What are the layers of a Web application and what does each do? </w:t>
      </w:r>
    </w:p>
    <w:p>
      <w:pPr>
        <w:keepNext w:val="0"/>
        <w:keepLines w:val="0"/>
        <w:widowControl/>
        <w:numPr>
          <w:ilvl w:val="2"/>
          <w:numId w:val="10"/>
        </w:numPr>
        <w:suppressLineNumbers w:val="0"/>
        <w:tabs>
          <w:tab w:val="left" w:pos="2160"/>
        </w:tabs>
        <w:spacing w:before="100" w:beforeAutospacing="1" w:after="100" w:afterAutospacing="1"/>
        <w:ind w:left="2160" w:leftChars="0" w:hanging="360" w:firstLineChars="0"/>
      </w:pPr>
      <w:r>
        <w:rPr>
          <w:b/>
          <w:bCs/>
        </w:rPr>
        <w:t xml:space="preserve">Presentation Tier- The front end, it has the HTML, CSS, and JavaScript. </w:t>
      </w:r>
    </w:p>
    <w:p>
      <w:pPr>
        <w:keepNext w:val="0"/>
        <w:keepLines w:val="0"/>
        <w:widowControl/>
        <w:numPr>
          <w:ilvl w:val="2"/>
          <w:numId w:val="10"/>
        </w:numPr>
        <w:suppressLineNumbers w:val="0"/>
        <w:tabs>
          <w:tab w:val="left" w:pos="2160"/>
        </w:tabs>
        <w:spacing w:before="100" w:beforeAutospacing="1" w:after="100" w:afterAutospacing="1"/>
        <w:ind w:left="2160" w:leftChars="0" w:hanging="360" w:firstLineChars="0"/>
      </w:pPr>
      <w:r>
        <w:rPr>
          <w:b/>
          <w:bCs/>
        </w:rPr>
        <w:t xml:space="preserve">Application Tier - business logic, and applications core abilities. </w:t>
      </w:r>
    </w:p>
    <w:p>
      <w:pPr>
        <w:keepNext w:val="0"/>
        <w:keepLines w:val="0"/>
        <w:widowControl/>
        <w:numPr>
          <w:ilvl w:val="2"/>
          <w:numId w:val="10"/>
        </w:numPr>
        <w:suppressLineNumbers w:val="0"/>
        <w:tabs>
          <w:tab w:val="left" w:pos="2160"/>
        </w:tabs>
        <w:spacing w:before="100" w:beforeAutospacing="1" w:after="100" w:afterAutospacing="1"/>
        <w:ind w:left="2160" w:leftChars="0" w:hanging="360" w:firstLineChars="0"/>
      </w:pPr>
      <w:r>
        <w:rPr>
          <w:b/>
          <w:bCs/>
        </w:rPr>
        <w:t xml:space="preserve">Data Tier -  database/data storage tier </w:t>
      </w:r>
    </w:p>
    <w:p>
      <w:pPr>
        <w:keepNext w:val="0"/>
        <w:keepLines w:val="0"/>
        <w:widowControl/>
        <w:numPr>
          <w:ilvl w:val="1"/>
          <w:numId w:val="10"/>
        </w:numPr>
        <w:suppressLineNumbers w:val="0"/>
        <w:tabs>
          <w:tab w:val="left" w:pos="1440"/>
        </w:tabs>
        <w:spacing w:before="100" w:beforeAutospacing="1" w:after="100" w:afterAutospacing="1"/>
        <w:ind w:left="1440" w:hanging="360"/>
      </w:pPr>
      <w:r>
        <w:t xml:space="preserve">Define and explain the following terms: </w:t>
      </w:r>
      <w:r>
        <w:rPr>
          <w:rStyle w:val="5"/>
        </w:rPr>
        <w:t>middleware</w:t>
      </w:r>
      <w:r>
        <w:t xml:space="preserve">; </w:t>
      </w:r>
      <w:r>
        <w:rPr>
          <w:rStyle w:val="5"/>
        </w:rPr>
        <w:t>routing</w:t>
      </w:r>
      <w:r>
        <w:t xml:space="preserve">; </w:t>
      </w:r>
      <w:r>
        <w:rPr>
          <w:rStyle w:val="5"/>
        </w:rPr>
        <w:t>static</w:t>
      </w:r>
      <w:r>
        <w:t xml:space="preserve"> files. </w:t>
      </w:r>
    </w:p>
    <w:p>
      <w:pPr>
        <w:keepNext w:val="0"/>
        <w:keepLines w:val="0"/>
        <w:widowControl/>
        <w:numPr>
          <w:ilvl w:val="2"/>
          <w:numId w:val="10"/>
        </w:numPr>
        <w:suppressLineNumbers w:val="0"/>
        <w:tabs>
          <w:tab w:val="left" w:pos="2160"/>
        </w:tabs>
        <w:spacing w:before="100" w:beforeAutospacing="1" w:after="100" w:afterAutospacing="1"/>
        <w:ind w:left="2160" w:leftChars="0" w:hanging="360" w:firstLineChars="0"/>
        <w:rPr>
          <w:b/>
          <w:bCs/>
        </w:rPr>
      </w:pPr>
      <w:r>
        <w:rPr>
          <w:b/>
          <w:bCs/>
        </w:rPr>
        <w:t xml:space="preserve">Middleware- The </w:t>
      </w:r>
      <w:r>
        <w:rPr>
          <w:rFonts w:hint="default"/>
          <w:b/>
          <w:bCs/>
        </w:rPr>
        <w:t>“middle”, in android apps, the android OS is the middleware, that is it separates the Linux kernel from the android apps.</w:t>
      </w:r>
    </w:p>
    <w:p>
      <w:pPr>
        <w:keepNext w:val="0"/>
        <w:keepLines w:val="0"/>
        <w:widowControl/>
        <w:numPr>
          <w:ilvl w:val="2"/>
          <w:numId w:val="10"/>
        </w:numPr>
        <w:suppressLineNumbers w:val="0"/>
        <w:tabs>
          <w:tab w:val="left" w:pos="2160"/>
        </w:tabs>
        <w:spacing w:before="100" w:beforeAutospacing="1" w:after="100" w:afterAutospacing="1"/>
        <w:ind w:left="2160" w:leftChars="0" w:hanging="360" w:firstLineChars="0"/>
        <w:rPr>
          <w:b/>
          <w:bCs/>
        </w:rPr>
      </w:pPr>
      <w:r>
        <w:rPr>
          <w:b/>
          <w:bCs/>
        </w:rPr>
        <w:t xml:space="preserve">Routing- How a network packet, goes from its server to the client. </w:t>
      </w:r>
    </w:p>
    <w:p>
      <w:pPr>
        <w:keepNext w:val="0"/>
        <w:keepLines w:val="0"/>
        <w:widowControl/>
        <w:numPr>
          <w:ilvl w:val="2"/>
          <w:numId w:val="10"/>
        </w:numPr>
        <w:suppressLineNumbers w:val="0"/>
        <w:tabs>
          <w:tab w:val="left" w:pos="2160"/>
        </w:tabs>
        <w:spacing w:before="100" w:beforeAutospacing="1" w:after="100" w:afterAutospacing="1"/>
        <w:ind w:left="2160" w:leftChars="0" w:hanging="360" w:firstLineChars="0"/>
        <w:rPr>
          <w:b/>
          <w:bCs/>
        </w:rPr>
      </w:pPr>
      <w:r>
        <w:rPr>
          <w:b/>
          <w:bCs/>
        </w:rPr>
        <w:t xml:space="preserve">Static- A sort of predefined method for packets to take from Server to client. </w:t>
      </w:r>
    </w:p>
    <w:p>
      <w:pPr/>
    </w:p>
    <w:p>
      <w:pPr>
        <w:ind w:left="2940" w:leftChars="0" w:firstLine="420" w:firstLineChars="0"/>
        <w:jc w:val="left"/>
        <w:rPr>
          <w:b w:val="0"/>
          <w:bCs w:val="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ndale Mono"/>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ndale Mono">
    <w:panose1 w:val="020B0509000000000004"/>
    <w:charset w:val="00"/>
    <w:family w:val="auto"/>
    <w:pitch w:val="default"/>
    <w:sig w:usb0="00000287" w:usb1="00000000" w:usb2="00000000" w:usb3="00000000" w:csb0="600000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DejaVa Sans">
    <w:altName w:val="Andale Mon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
    <w:nsid w:val="00000006"/>
    <w:multiLevelType w:val="multilevel"/>
    <w:tmpl w:val="0000000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
    <w:nsid w:val="00000001"/>
    <w:multiLevelType w:val="multilevel"/>
    <w:tmpl w:val="00000001"/>
    <w:lvl w:ilvl="0" w:tentative="1">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
    <w:nsid w:val="00000002"/>
    <w:multiLevelType w:val="multilevel"/>
    <w:tmpl w:val="00000002"/>
    <w:lvl w:ilvl="0" w:tentative="1">
      <w:start w:val="2"/>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3">
    <w:nsid w:val="00000003"/>
    <w:multiLevelType w:val="multilevel"/>
    <w:tmpl w:val="00000003"/>
    <w:lvl w:ilvl="0" w:tentative="1">
      <w:start w:val="3"/>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4">
    <w:nsid w:val="00000004"/>
    <w:multiLevelType w:val="multilevel"/>
    <w:tmpl w:val="0000000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37714553">
    <w:nsid w:val="5BA7A979"/>
    <w:multiLevelType w:val="multilevel"/>
    <w:tmpl w:val="5BA7A97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37714564">
    <w:nsid w:val="5BA7A984"/>
    <w:multiLevelType w:val="multilevel"/>
    <w:tmpl w:val="5BA7A98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8">
    <w:nsid w:val="00000008"/>
    <w:multiLevelType w:val="multilevel"/>
    <w:tmpl w:val="0000000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37714575">
    <w:nsid w:val="5BA7A98F"/>
    <w:multiLevelType w:val="multilevel"/>
    <w:tmpl w:val="5BA7A98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6"/>
  </w:num>
  <w:num w:numId="2">
    <w:abstractNumId w:val="1"/>
  </w:num>
  <w:num w:numId="3">
    <w:abstractNumId w:val="2"/>
  </w:num>
  <w:num w:numId="4">
    <w:abstractNumId w:val="3"/>
  </w:num>
  <w:num w:numId="5">
    <w:abstractNumId w:val="4"/>
  </w:num>
  <w:num w:numId="6">
    <w:abstractNumId w:val="1537714553"/>
    <w:lvlOverride w:ilvl="1">
      <w:startOverride w:val="1"/>
    </w:lvlOverride>
  </w:num>
  <w:num w:numId="7">
    <w:abstractNumId w:val="6"/>
    <w:lvlOverride w:ilvl="0">
      <w:startOverride w:val="1"/>
    </w:lvlOverride>
  </w:num>
  <w:num w:numId="8">
    <w:abstractNumId w:val="1537714564"/>
    <w:lvlOverride w:ilvl="1">
      <w:startOverride w:val="1"/>
    </w:lvlOverride>
  </w:num>
  <w:num w:numId="9">
    <w:abstractNumId w:val="8"/>
  </w:num>
  <w:num w:numId="10">
    <w:abstractNumId w:val="1537714575"/>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4EB7934E"/>
    <w:rsid w:val="61B56BCD"/>
    <w:rsid w:val="74E73B6A"/>
    <w:rsid w:val="E7C840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Emphasis"/>
    <w:basedOn w:val="4"/>
    <w:qFormat/>
    <w:uiPriority w:val="0"/>
    <w:rPr>
      <w:rFonts w:ascii="Times New Roman" w:hAnsi="Times New Roman" w:eastAsia="Times New Roman" w:cs="Times New Roman"/>
      <w:i/>
      <w:iCs/>
    </w:rPr>
  </w:style>
  <w:style w:type="character" w:styleId="6">
    <w:name w:val="HTML Code"/>
    <w:basedOn w:val="4"/>
    <w:uiPriority w:val="0"/>
    <w:rPr>
      <w:rFonts w:ascii="Courier New" w:hAnsi="Courier New" w:eastAsia="Times New Roman" w:cs="Courier New"/>
      <w:sz w:val="20"/>
      <w:szCs w:val="20"/>
    </w:rPr>
  </w:style>
  <w:style w:type="character" w:styleId="7">
    <w:name w:val="Hyperlink"/>
    <w:basedOn w:val="4"/>
    <w:uiPriority w:val="0"/>
    <w:rPr>
      <w:rFonts w:ascii="Times New Roman" w:hAnsi="Times New Roman" w:eastAsia="Times New Roman" w:cs="Times New Roman"/>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63B"/>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2018-09-19T10:38:00Z</dcterms:created>
  <dc:creator>justin</dc:creator>
  <cp:lastModifiedBy>justin</cp:lastModifiedBy>
  <dcterms:modified xsi:type="dcterms:W3CDTF">2018-09-23T12:02:01Z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